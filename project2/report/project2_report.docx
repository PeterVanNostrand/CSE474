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78356DA6" w:rsidR="00CB60F5" w:rsidRPr="00CB60F5" w:rsidRDefault="008B31EC" w:rsidP="00393A4A">
            <w:pPr>
              <w:pStyle w:val="Title"/>
            </w:pPr>
            <w:r>
              <w:t>CSE 474: Project 2</w:t>
            </w:r>
          </w:p>
        </w:tc>
      </w:tr>
    </w:tbl>
    <w:p w14:paraId="1D14002D" w14:textId="77777777" w:rsidR="00CB60F5" w:rsidRDefault="00CB60F5" w:rsidP="00393A4A"/>
    <w:p w14:paraId="71E005F5" w14:textId="551A0122" w:rsidR="002D0824" w:rsidRDefault="008B31EC" w:rsidP="00393A4A">
      <w:pPr>
        <w:spacing w:line="240" w:lineRule="auto"/>
        <w:contextualSpacing/>
        <w:jc w:val="center"/>
      </w:pPr>
      <w:r>
        <w:t>Pet</w:t>
      </w:r>
      <w:r w:rsidR="002B4837">
        <w:t>er M. VanNostrand</w:t>
      </w:r>
    </w:p>
    <w:p w14:paraId="3A5177DF" w14:textId="60D49821" w:rsidR="002D0824" w:rsidRDefault="002D0824" w:rsidP="00393A4A">
      <w:pPr>
        <w:spacing w:line="240" w:lineRule="auto"/>
        <w:contextualSpacing/>
        <w:jc w:val="center"/>
      </w:pPr>
      <w:r>
        <w:t>Department of Computer Science</w:t>
      </w:r>
    </w:p>
    <w:p w14:paraId="62708731" w14:textId="7C861888" w:rsidR="002D0824" w:rsidRDefault="002B4837" w:rsidP="00393A4A">
      <w:pPr>
        <w:spacing w:line="240" w:lineRule="auto"/>
        <w:contextualSpacing/>
        <w:jc w:val="center"/>
      </w:pPr>
      <w:r>
        <w:t>University at Buffalo</w:t>
      </w:r>
    </w:p>
    <w:p w14:paraId="11FF5332" w14:textId="3F681364" w:rsidR="002D0824" w:rsidRDefault="002B4837" w:rsidP="00393A4A">
      <w:pPr>
        <w:spacing w:line="240" w:lineRule="auto"/>
        <w:contextualSpacing/>
        <w:jc w:val="center"/>
        <w:rPr>
          <w:i/>
          <w:iCs/>
        </w:rPr>
      </w:pPr>
      <w:r>
        <w:t>Buffalo, NY 14260</w:t>
      </w:r>
    </w:p>
    <w:p w14:paraId="257F86D5" w14:textId="60087F6E" w:rsidR="002D0824" w:rsidRPr="002B4837" w:rsidRDefault="002B4837" w:rsidP="00393A4A">
      <w:pPr>
        <w:spacing w:line="240" w:lineRule="auto"/>
        <w:contextualSpacing/>
        <w:jc w:val="center"/>
      </w:pPr>
      <w:hyperlink r:id="rId6" w:history="1">
        <w:r w:rsidRPr="00677588">
          <w:rPr>
            <w:rStyle w:val="Hyperlink"/>
            <w:i/>
            <w:iCs/>
          </w:rPr>
          <w:t>pmvannos@buffalo.edu</w:t>
        </w:r>
      </w:hyperlink>
    </w:p>
    <w:p w14:paraId="28646C07" w14:textId="77777777" w:rsidR="002D0824" w:rsidRDefault="002D0824" w:rsidP="00393A4A">
      <w:pPr>
        <w:pStyle w:val="Heading3"/>
      </w:pPr>
      <w:r w:rsidRPr="00393A4A">
        <w:t>Abstract</w:t>
      </w:r>
    </w:p>
    <w:p w14:paraId="2F91096F" w14:textId="77777777" w:rsidR="002D0824" w:rsidRPr="00393A4A" w:rsidRDefault="002D0824" w:rsidP="00393A4A">
      <w:pPr>
        <w:pStyle w:val="Subtitle"/>
      </w:pPr>
      <w:r w:rsidRPr="00393A4A">
        <w:t xml:space="preserve">The Abstract paragraph should be indented ½ inch (3 picas) on both left and right-hand margins. Use </w:t>
      </w:r>
      <w:proofErr w:type="gramStart"/>
      <w:r w:rsidRPr="00393A4A">
        <w:t>10 point</w:t>
      </w:r>
      <w:proofErr w:type="gramEnd"/>
      <w:r w:rsidRPr="00393A4A">
        <w:t xml:space="preserve"> type, with a vertical spacing of 11 points. Abstract must be centered, bold and in point size 12. </w:t>
      </w:r>
      <w:proofErr w:type="gramStart"/>
      <w:r w:rsidRPr="00393A4A">
        <w:t>Two line</w:t>
      </w:r>
      <w:proofErr w:type="gramEnd"/>
      <w:r w:rsidRPr="00393A4A">
        <w:t xml:space="preserve"> spaces precede the Abstract. The Abstract must be limited to one paragraph.</w:t>
      </w:r>
    </w:p>
    <w:p w14:paraId="084E0F50" w14:textId="2A15B414" w:rsidR="00FA367C" w:rsidRDefault="00FA367C" w:rsidP="00393A4A">
      <w:pPr>
        <w:pStyle w:val="Heading1"/>
      </w:pPr>
      <w:r>
        <w:t>1</w:t>
      </w:r>
      <w:r>
        <w:tab/>
        <w:t>Introduction</w:t>
      </w:r>
    </w:p>
    <w:p w14:paraId="1DAA38D6" w14:textId="1BF2B7BC" w:rsidR="00FA367C" w:rsidRPr="00FA367C" w:rsidRDefault="00FA367C" w:rsidP="00393A4A">
      <w:r w:rsidRPr="00FA367C">
        <w:t xml:space="preserve">Lorem ipsum dolor sit </w:t>
      </w:r>
      <w:proofErr w:type="spellStart"/>
      <w:r w:rsidRPr="00FA367C">
        <w:t>amet</w:t>
      </w:r>
      <w:proofErr w:type="spellEnd"/>
      <w:r w:rsidRPr="00FA367C">
        <w:t xml:space="preserve">, </w:t>
      </w:r>
      <w:proofErr w:type="spellStart"/>
      <w:r w:rsidRPr="00FA367C">
        <w:t>consectetur</w:t>
      </w:r>
      <w:proofErr w:type="spellEnd"/>
      <w:r w:rsidRPr="00FA367C">
        <w:t xml:space="preserve"> </w:t>
      </w:r>
      <w:proofErr w:type="spellStart"/>
      <w:r w:rsidRPr="00FA367C">
        <w:t>adipiscing</w:t>
      </w:r>
      <w:proofErr w:type="spellEnd"/>
      <w:r w:rsidRPr="00FA367C">
        <w:t xml:space="preserve"> </w:t>
      </w:r>
      <w:proofErr w:type="spellStart"/>
      <w:r w:rsidRPr="00FA367C">
        <w:t>elit</w:t>
      </w:r>
      <w:proofErr w:type="spellEnd"/>
      <w:r w:rsidRPr="00FA367C">
        <w:t xml:space="preserve">, sed do </w:t>
      </w:r>
      <w:proofErr w:type="spellStart"/>
      <w:r w:rsidRPr="00FA367C">
        <w:t>eiusmod</w:t>
      </w:r>
      <w:proofErr w:type="spellEnd"/>
      <w:r w:rsidRPr="00FA367C">
        <w:t xml:space="preserve"> </w:t>
      </w:r>
      <w:proofErr w:type="spellStart"/>
      <w:r w:rsidRPr="00FA367C">
        <w:t>tempor</w:t>
      </w:r>
      <w:proofErr w:type="spellEnd"/>
      <w:r w:rsidRPr="00FA367C">
        <w:t xml:space="preserve"> </w:t>
      </w:r>
      <w:proofErr w:type="spellStart"/>
      <w:r w:rsidRPr="00FA367C">
        <w:t>incididunt</w:t>
      </w:r>
      <w:proofErr w:type="spellEnd"/>
      <w:r w:rsidRPr="00FA367C">
        <w:t xml:space="preserve"> </w:t>
      </w:r>
      <w:proofErr w:type="spellStart"/>
      <w:r w:rsidRPr="00FA367C">
        <w:t>ut</w:t>
      </w:r>
      <w:proofErr w:type="spellEnd"/>
      <w:r w:rsidRPr="00FA367C">
        <w:t xml:space="preserve"> </w:t>
      </w:r>
      <w:proofErr w:type="spellStart"/>
      <w:r w:rsidRPr="00FA367C">
        <w:t>labore</w:t>
      </w:r>
      <w:proofErr w:type="spellEnd"/>
      <w:r w:rsidRPr="00FA367C">
        <w:t xml:space="preserve"> et dolore magna </w:t>
      </w:r>
      <w:proofErr w:type="spellStart"/>
      <w:r w:rsidRPr="00FA367C">
        <w:t>aliqua</w:t>
      </w:r>
      <w:proofErr w:type="spellEnd"/>
      <w:r w:rsidRPr="00FA367C">
        <w:t xml:space="preserve">. Ut </w:t>
      </w:r>
      <w:proofErr w:type="spellStart"/>
      <w:r w:rsidRPr="00FA367C">
        <w:t>enim</w:t>
      </w:r>
      <w:proofErr w:type="spellEnd"/>
      <w:r w:rsidRPr="00FA367C">
        <w:t xml:space="preserve"> ad minim </w:t>
      </w:r>
      <w:proofErr w:type="spellStart"/>
      <w:r w:rsidRPr="00FA367C">
        <w:t>veniam</w:t>
      </w:r>
      <w:proofErr w:type="spellEnd"/>
      <w:r w:rsidRPr="00FA367C">
        <w:t xml:space="preserve">, </w:t>
      </w:r>
      <w:proofErr w:type="spellStart"/>
      <w:r w:rsidRPr="00FA367C">
        <w:t>quis</w:t>
      </w:r>
      <w:proofErr w:type="spellEnd"/>
      <w:r w:rsidRPr="00FA367C">
        <w:t xml:space="preserve"> </w:t>
      </w:r>
      <w:proofErr w:type="spellStart"/>
      <w:r w:rsidRPr="00FA367C">
        <w:t>nostrud</w:t>
      </w:r>
      <w:proofErr w:type="spellEnd"/>
      <w:r w:rsidRPr="00FA367C">
        <w:t xml:space="preserve"> exercitation </w:t>
      </w:r>
      <w:proofErr w:type="spellStart"/>
      <w:r w:rsidRPr="00FA367C">
        <w:t>ullamco</w:t>
      </w:r>
      <w:proofErr w:type="spellEnd"/>
      <w:r w:rsidRPr="00FA367C">
        <w:t xml:space="preserve"> </w:t>
      </w:r>
      <w:proofErr w:type="spellStart"/>
      <w:r w:rsidRPr="00FA367C">
        <w:t>laboris</w:t>
      </w:r>
      <w:proofErr w:type="spellEnd"/>
      <w:r w:rsidRPr="00FA367C">
        <w:t xml:space="preserve"> nisi </w:t>
      </w:r>
      <w:proofErr w:type="spellStart"/>
      <w:r w:rsidRPr="00FA367C">
        <w:t>ut</w:t>
      </w:r>
      <w:proofErr w:type="spellEnd"/>
      <w:r w:rsidRPr="00FA367C">
        <w:t xml:space="preserve"> </w:t>
      </w:r>
      <w:proofErr w:type="spellStart"/>
      <w:r w:rsidRPr="00FA367C">
        <w:t>aliquip</w:t>
      </w:r>
      <w:proofErr w:type="spellEnd"/>
      <w:r w:rsidRPr="00FA367C">
        <w:t xml:space="preserve"> ex </w:t>
      </w:r>
      <w:proofErr w:type="spellStart"/>
      <w:r w:rsidRPr="00FA367C">
        <w:t>ea</w:t>
      </w:r>
      <w:proofErr w:type="spellEnd"/>
      <w:r w:rsidRPr="00FA367C">
        <w:t xml:space="preserve"> </w:t>
      </w:r>
      <w:proofErr w:type="spellStart"/>
      <w:r w:rsidRPr="00FA367C">
        <w:t>commodo</w:t>
      </w:r>
      <w:proofErr w:type="spellEnd"/>
      <w:r w:rsidRPr="00FA367C">
        <w:t xml:space="preserve"> </w:t>
      </w:r>
      <w:proofErr w:type="spellStart"/>
      <w:r w:rsidRPr="00FA367C">
        <w:t>consequat</w:t>
      </w:r>
      <w:proofErr w:type="spellEnd"/>
      <w:r w:rsidRPr="00FA367C">
        <w:t xml:space="preserve">. Duis </w:t>
      </w:r>
      <w:proofErr w:type="spellStart"/>
      <w:r w:rsidRPr="00FA367C">
        <w:t>aute</w:t>
      </w:r>
      <w:proofErr w:type="spellEnd"/>
      <w:r w:rsidRPr="00FA367C">
        <w:t xml:space="preserve"> </w:t>
      </w:r>
      <w:proofErr w:type="spellStart"/>
      <w:r w:rsidRPr="00FA367C">
        <w:t>irure</w:t>
      </w:r>
      <w:proofErr w:type="spellEnd"/>
      <w:r w:rsidRPr="00FA367C">
        <w:t xml:space="preserve"> dolor in </w:t>
      </w:r>
      <w:proofErr w:type="spellStart"/>
      <w:r w:rsidRPr="00FA367C">
        <w:t>reprehenderit</w:t>
      </w:r>
      <w:proofErr w:type="spellEnd"/>
      <w:r w:rsidRPr="00FA367C">
        <w:t xml:space="preserve"> in </w:t>
      </w:r>
      <w:proofErr w:type="spellStart"/>
      <w:r w:rsidRPr="00FA367C">
        <w:t>voluptate</w:t>
      </w:r>
      <w:proofErr w:type="spellEnd"/>
      <w:r w:rsidRPr="00FA367C">
        <w:t xml:space="preserve"> </w:t>
      </w:r>
      <w:proofErr w:type="spellStart"/>
      <w:r w:rsidRPr="00FA367C">
        <w:t>velit</w:t>
      </w:r>
      <w:proofErr w:type="spellEnd"/>
      <w:r w:rsidRPr="00FA367C">
        <w:t xml:space="preserve"> </w:t>
      </w:r>
      <w:proofErr w:type="spellStart"/>
      <w:r w:rsidRPr="00FA367C">
        <w:t>esse</w:t>
      </w:r>
      <w:proofErr w:type="spellEnd"/>
      <w:r w:rsidRPr="00FA367C">
        <w:t xml:space="preserve"> </w:t>
      </w:r>
      <w:proofErr w:type="spellStart"/>
      <w:r w:rsidRPr="00FA367C">
        <w:t>cillum</w:t>
      </w:r>
      <w:proofErr w:type="spellEnd"/>
      <w:r w:rsidRPr="00FA367C">
        <w:t xml:space="preserve"> dolore </w:t>
      </w:r>
      <w:proofErr w:type="spellStart"/>
      <w:r w:rsidRPr="00FA367C">
        <w:t>eu</w:t>
      </w:r>
      <w:proofErr w:type="spellEnd"/>
      <w:r w:rsidRPr="00FA367C">
        <w:t xml:space="preserve"> </w:t>
      </w:r>
      <w:proofErr w:type="spellStart"/>
      <w:r w:rsidRPr="00FA367C">
        <w:t>fugiat</w:t>
      </w:r>
      <w:proofErr w:type="spellEnd"/>
      <w:r w:rsidRPr="00FA367C">
        <w:t xml:space="preserve"> </w:t>
      </w:r>
      <w:proofErr w:type="spellStart"/>
      <w:r w:rsidRPr="00FA367C">
        <w:t>nulla</w:t>
      </w:r>
      <w:proofErr w:type="spellEnd"/>
      <w:r w:rsidRPr="00FA367C">
        <w:t xml:space="preserve"> </w:t>
      </w:r>
      <w:proofErr w:type="spellStart"/>
      <w:r w:rsidRPr="00FA367C">
        <w:t>pariatur</w:t>
      </w:r>
      <w:proofErr w:type="spellEnd"/>
      <w:r w:rsidRPr="00FA367C">
        <w:t xml:space="preserve">. </w:t>
      </w:r>
      <w:proofErr w:type="spellStart"/>
      <w:r w:rsidRPr="00FA367C">
        <w:t>Excepteur</w:t>
      </w:r>
      <w:proofErr w:type="spellEnd"/>
      <w:r w:rsidRPr="00FA367C">
        <w:t xml:space="preserve"> </w:t>
      </w:r>
      <w:proofErr w:type="spellStart"/>
      <w:r w:rsidRPr="00FA367C">
        <w:t>sint</w:t>
      </w:r>
      <w:proofErr w:type="spellEnd"/>
      <w:r w:rsidRPr="00FA367C">
        <w:t xml:space="preserve"> </w:t>
      </w:r>
      <w:proofErr w:type="spellStart"/>
      <w:r w:rsidRPr="00FA367C">
        <w:t>occaecat</w:t>
      </w:r>
      <w:proofErr w:type="spellEnd"/>
      <w:r w:rsidRPr="00FA367C">
        <w:t xml:space="preserve"> </w:t>
      </w:r>
      <w:proofErr w:type="spellStart"/>
      <w:r w:rsidRPr="00FA367C">
        <w:t>cupidatat</w:t>
      </w:r>
      <w:proofErr w:type="spellEnd"/>
      <w:r w:rsidRPr="00FA367C">
        <w:t xml:space="preserve"> non </w:t>
      </w:r>
      <w:proofErr w:type="spellStart"/>
      <w:r w:rsidRPr="00FA367C">
        <w:t>proident</w:t>
      </w:r>
      <w:proofErr w:type="spellEnd"/>
      <w:r w:rsidRPr="00FA367C">
        <w:t xml:space="preserve">, sunt in culpa qui </w:t>
      </w:r>
      <w:proofErr w:type="spellStart"/>
      <w:r w:rsidRPr="00FA367C">
        <w:t>officia</w:t>
      </w:r>
      <w:proofErr w:type="spellEnd"/>
      <w:r w:rsidRPr="00FA367C">
        <w:t xml:space="preserve"> </w:t>
      </w:r>
      <w:proofErr w:type="spellStart"/>
      <w:r w:rsidRPr="00FA367C">
        <w:t>deserunt</w:t>
      </w:r>
      <w:proofErr w:type="spellEnd"/>
      <w:r w:rsidRPr="00FA367C">
        <w:t xml:space="preserve"> </w:t>
      </w:r>
      <w:proofErr w:type="spellStart"/>
      <w:r w:rsidRPr="00FA367C">
        <w:t>mollit</w:t>
      </w:r>
      <w:proofErr w:type="spellEnd"/>
      <w:r w:rsidRPr="00FA367C">
        <w:t xml:space="preserve"> </w:t>
      </w:r>
      <w:proofErr w:type="spellStart"/>
      <w:r w:rsidRPr="00FA367C">
        <w:t>anim</w:t>
      </w:r>
      <w:proofErr w:type="spellEnd"/>
      <w:r w:rsidRPr="00FA367C">
        <w:t xml:space="preserve"> id </w:t>
      </w:r>
      <w:proofErr w:type="spellStart"/>
      <w:r w:rsidRPr="00FA367C">
        <w:t>est</w:t>
      </w:r>
      <w:proofErr w:type="spellEnd"/>
      <w:r w:rsidRPr="00FA367C">
        <w:t xml:space="preserve"> </w:t>
      </w:r>
      <w:proofErr w:type="spellStart"/>
      <w:r w:rsidRPr="00FA367C">
        <w:t>laborum</w:t>
      </w:r>
      <w:proofErr w:type="spellEnd"/>
      <w:r w:rsidRPr="00FA367C">
        <w:t>.</w:t>
      </w:r>
    </w:p>
    <w:p w14:paraId="74B1283A" w14:textId="430175EC" w:rsidR="002D0824" w:rsidRDefault="00FA367C" w:rsidP="00393A4A">
      <w:pPr>
        <w:pStyle w:val="Heading1"/>
      </w:pPr>
      <w:r>
        <w:t>2</w:t>
      </w:r>
      <w:r w:rsidR="002D0824">
        <w:tab/>
      </w:r>
      <w:r w:rsidR="00920BBB">
        <w:t>Dataset</w:t>
      </w:r>
    </w:p>
    <w:p w14:paraId="06217A47" w14:textId="1E5B0F16" w:rsidR="002D0824" w:rsidRDefault="00920BBB" w:rsidP="00393A4A">
      <w:r>
        <w:t>For this exercise the MNIST Fashion dataset was used fo</w:t>
      </w:r>
      <w:r w:rsidR="004871B2">
        <w:t xml:space="preserve">r all training and validation. The dataset is comprised of 70,000 28x28 pixel </w:t>
      </w:r>
      <w:r w:rsidR="00267670">
        <w:t xml:space="preserve">grayscale </w:t>
      </w:r>
      <w:r w:rsidR="004871B2">
        <w:t xml:space="preserve">images of 10 different types of clothing. </w:t>
      </w:r>
      <w:r w:rsidR="008A093C">
        <w:t>Each picture has a corresponding integer label from 0-9 which correspond to image descriptions</w:t>
      </w:r>
      <w:r w:rsidR="00954F19">
        <w:t xml:space="preserve"> as listed in </w:t>
      </w:r>
      <w:r w:rsidR="00DD7B7A">
        <w:fldChar w:fldCharType="begin"/>
      </w:r>
      <w:r w:rsidR="00DD7B7A">
        <w:instrText xml:space="preserve"> REF _Ref22229744 \h </w:instrText>
      </w:r>
      <w:r w:rsidR="00DD7B7A">
        <w:fldChar w:fldCharType="separate"/>
      </w:r>
      <w:r w:rsidR="00DD7B7A">
        <w:t xml:space="preserve">Table </w:t>
      </w:r>
      <w:r w:rsidR="00DD7B7A">
        <w:rPr>
          <w:noProof/>
        </w:rPr>
        <w:t>1</w:t>
      </w:r>
      <w:r w:rsidR="00DD7B7A">
        <w:fldChar w:fldCharType="end"/>
      </w:r>
      <w:r w:rsidR="00DD7B7A">
        <w:t>.</w:t>
      </w:r>
      <w:r w:rsidR="00954F19" w:rsidRPr="00954F19">
        <w:rPr>
          <w:i/>
        </w:rPr>
        <w:fldChar w:fldCharType="begin"/>
      </w:r>
      <w:r w:rsidR="00954F19" w:rsidRPr="00954F19">
        <w:rPr>
          <w:i/>
        </w:rPr>
        <w:instrText xml:space="preserve"> REF _Ref22224967 \h </w:instrText>
      </w:r>
      <w:r w:rsidR="00954F19" w:rsidRPr="00954F19">
        <w:rPr>
          <w:i/>
        </w:rPr>
      </w:r>
      <w:r w:rsidR="00954F19">
        <w:rPr>
          <w:i/>
        </w:rPr>
        <w:instrText xml:space="preserve"> \* MERGEFORMAT </w:instrText>
      </w:r>
      <w:r w:rsidR="00954F19" w:rsidRPr="00954F19">
        <w:rPr>
          <w:i/>
        </w:rPr>
        <w:fldChar w:fldCharType="separate"/>
      </w:r>
      <w:r w:rsidR="00954F19" w:rsidRPr="00954F19">
        <w:rPr>
          <w:i/>
        </w:rPr>
        <w:fldChar w:fldCharType="end"/>
      </w:r>
    </w:p>
    <w:p w14:paraId="19E67E7C" w14:textId="77777777" w:rsidR="00954F19" w:rsidRDefault="00954F19" w:rsidP="00393A4A"/>
    <w:p w14:paraId="428972E5" w14:textId="49173C51" w:rsidR="00DD7B7A" w:rsidRDefault="00DD7B7A" w:rsidP="00DD7B7A">
      <w:pPr>
        <w:pStyle w:val="Caption"/>
      </w:pPr>
      <w:bookmarkStart w:id="0" w:name="_Ref22229744"/>
      <w:r>
        <w:t xml:space="preserve">Table </w:t>
      </w:r>
      <w:fldSimple w:instr=" SEQ Table \* ARABIC ">
        <w:r>
          <w:rPr>
            <w:noProof/>
          </w:rPr>
          <w:t>1</w:t>
        </w:r>
      </w:fldSimple>
      <w:bookmarkEnd w:id="0"/>
      <w:r>
        <w:t xml:space="preserve">: </w:t>
      </w:r>
      <w:r w:rsidRPr="00D34A3F">
        <w:t>MNIST Fashion Labels</w:t>
      </w:r>
    </w:p>
    <w:tbl>
      <w:tblPr>
        <w:tblStyle w:val="TableGrid"/>
        <w:tblW w:w="0" w:type="auto"/>
        <w:jc w:val="center"/>
        <w:tblLook w:val="04A0" w:firstRow="1" w:lastRow="0" w:firstColumn="1" w:lastColumn="0" w:noHBand="0" w:noVBand="1"/>
      </w:tblPr>
      <w:tblGrid>
        <w:gridCol w:w="730"/>
        <w:gridCol w:w="1260"/>
      </w:tblGrid>
      <w:tr w:rsidR="00B07F74" w14:paraId="6B71CCED" w14:textId="77777777" w:rsidTr="00DD7B7A">
        <w:trPr>
          <w:jc w:val="center"/>
        </w:trPr>
        <w:tc>
          <w:tcPr>
            <w:tcW w:w="0" w:type="auto"/>
          </w:tcPr>
          <w:p w14:paraId="7E220840" w14:textId="33149022" w:rsidR="00B07F74" w:rsidRPr="00DD7B7A" w:rsidRDefault="00B07F74" w:rsidP="00DD7B7A">
            <w:pPr>
              <w:spacing w:before="0" w:line="240" w:lineRule="auto"/>
              <w:contextualSpacing/>
              <w:rPr>
                <w:b/>
              </w:rPr>
            </w:pPr>
            <w:r w:rsidRPr="00DD7B7A">
              <w:rPr>
                <w:b/>
              </w:rPr>
              <w:t>Label</w:t>
            </w:r>
          </w:p>
        </w:tc>
        <w:tc>
          <w:tcPr>
            <w:tcW w:w="0" w:type="auto"/>
          </w:tcPr>
          <w:p w14:paraId="7AA372A3" w14:textId="62C80E43" w:rsidR="00B07F74" w:rsidRPr="00DD7B7A" w:rsidRDefault="00B07F74" w:rsidP="00DD7B7A">
            <w:pPr>
              <w:spacing w:before="0" w:line="240" w:lineRule="auto"/>
              <w:contextualSpacing/>
              <w:rPr>
                <w:b/>
              </w:rPr>
            </w:pPr>
            <w:r w:rsidRPr="00DD7B7A">
              <w:rPr>
                <w:b/>
              </w:rPr>
              <w:t>Description</w:t>
            </w:r>
          </w:p>
        </w:tc>
      </w:tr>
      <w:tr w:rsidR="00DD7B7A" w:rsidRPr="00DD7B7A" w14:paraId="2ADFE8CF" w14:textId="77777777" w:rsidTr="00DD7B7A">
        <w:trPr>
          <w:jc w:val="center"/>
        </w:trPr>
        <w:tc>
          <w:tcPr>
            <w:tcW w:w="0" w:type="auto"/>
            <w:hideMark/>
          </w:tcPr>
          <w:p w14:paraId="3F72897A"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0</w:t>
            </w:r>
          </w:p>
        </w:tc>
        <w:tc>
          <w:tcPr>
            <w:tcW w:w="0" w:type="auto"/>
            <w:hideMark/>
          </w:tcPr>
          <w:p w14:paraId="2810E2F7"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T-shirt/top</w:t>
            </w:r>
          </w:p>
        </w:tc>
      </w:tr>
      <w:tr w:rsidR="00DD7B7A" w:rsidRPr="00DD7B7A" w14:paraId="01936983" w14:textId="77777777" w:rsidTr="00DD7B7A">
        <w:trPr>
          <w:jc w:val="center"/>
        </w:trPr>
        <w:tc>
          <w:tcPr>
            <w:tcW w:w="0" w:type="auto"/>
            <w:hideMark/>
          </w:tcPr>
          <w:p w14:paraId="6AF32730"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1</w:t>
            </w:r>
          </w:p>
        </w:tc>
        <w:tc>
          <w:tcPr>
            <w:tcW w:w="0" w:type="auto"/>
            <w:hideMark/>
          </w:tcPr>
          <w:p w14:paraId="0D333C0D"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Trouser</w:t>
            </w:r>
          </w:p>
        </w:tc>
      </w:tr>
      <w:tr w:rsidR="00DD7B7A" w:rsidRPr="00DD7B7A" w14:paraId="14BB0294" w14:textId="77777777" w:rsidTr="00DD7B7A">
        <w:trPr>
          <w:jc w:val="center"/>
        </w:trPr>
        <w:tc>
          <w:tcPr>
            <w:tcW w:w="0" w:type="auto"/>
            <w:hideMark/>
          </w:tcPr>
          <w:p w14:paraId="0F436F3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2</w:t>
            </w:r>
          </w:p>
        </w:tc>
        <w:tc>
          <w:tcPr>
            <w:tcW w:w="0" w:type="auto"/>
            <w:hideMark/>
          </w:tcPr>
          <w:p w14:paraId="290DE29A"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Pullover</w:t>
            </w:r>
          </w:p>
        </w:tc>
      </w:tr>
      <w:tr w:rsidR="00DD7B7A" w:rsidRPr="00DD7B7A" w14:paraId="0D5CA466" w14:textId="77777777" w:rsidTr="00DD7B7A">
        <w:trPr>
          <w:jc w:val="center"/>
        </w:trPr>
        <w:tc>
          <w:tcPr>
            <w:tcW w:w="0" w:type="auto"/>
            <w:hideMark/>
          </w:tcPr>
          <w:p w14:paraId="655EB4AD"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3</w:t>
            </w:r>
          </w:p>
        </w:tc>
        <w:tc>
          <w:tcPr>
            <w:tcW w:w="0" w:type="auto"/>
            <w:hideMark/>
          </w:tcPr>
          <w:p w14:paraId="7D464F49"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Dress</w:t>
            </w:r>
          </w:p>
        </w:tc>
      </w:tr>
      <w:tr w:rsidR="00DD7B7A" w:rsidRPr="00DD7B7A" w14:paraId="340EC80A" w14:textId="77777777" w:rsidTr="00DD7B7A">
        <w:trPr>
          <w:jc w:val="center"/>
        </w:trPr>
        <w:tc>
          <w:tcPr>
            <w:tcW w:w="0" w:type="auto"/>
            <w:hideMark/>
          </w:tcPr>
          <w:p w14:paraId="361BA0B7"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4</w:t>
            </w:r>
          </w:p>
        </w:tc>
        <w:tc>
          <w:tcPr>
            <w:tcW w:w="0" w:type="auto"/>
            <w:hideMark/>
          </w:tcPr>
          <w:p w14:paraId="5CF1672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Coat</w:t>
            </w:r>
          </w:p>
        </w:tc>
      </w:tr>
      <w:tr w:rsidR="00DD7B7A" w:rsidRPr="00DD7B7A" w14:paraId="0DBD16B5" w14:textId="77777777" w:rsidTr="00DD7B7A">
        <w:trPr>
          <w:jc w:val="center"/>
        </w:trPr>
        <w:tc>
          <w:tcPr>
            <w:tcW w:w="0" w:type="auto"/>
            <w:hideMark/>
          </w:tcPr>
          <w:p w14:paraId="361CFA0E"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5</w:t>
            </w:r>
          </w:p>
        </w:tc>
        <w:tc>
          <w:tcPr>
            <w:tcW w:w="0" w:type="auto"/>
            <w:hideMark/>
          </w:tcPr>
          <w:p w14:paraId="10B1BD6F"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Sandal</w:t>
            </w:r>
          </w:p>
        </w:tc>
      </w:tr>
      <w:tr w:rsidR="00DD7B7A" w:rsidRPr="00DD7B7A" w14:paraId="7CFD4E48" w14:textId="77777777" w:rsidTr="00DD7B7A">
        <w:trPr>
          <w:jc w:val="center"/>
        </w:trPr>
        <w:tc>
          <w:tcPr>
            <w:tcW w:w="0" w:type="auto"/>
            <w:hideMark/>
          </w:tcPr>
          <w:p w14:paraId="2A1CC6E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6</w:t>
            </w:r>
          </w:p>
        </w:tc>
        <w:tc>
          <w:tcPr>
            <w:tcW w:w="0" w:type="auto"/>
            <w:hideMark/>
          </w:tcPr>
          <w:p w14:paraId="2D06E7F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Shirt</w:t>
            </w:r>
          </w:p>
        </w:tc>
      </w:tr>
      <w:tr w:rsidR="00DD7B7A" w:rsidRPr="00DD7B7A" w14:paraId="2DB0AB48" w14:textId="77777777" w:rsidTr="00DD7B7A">
        <w:trPr>
          <w:jc w:val="center"/>
        </w:trPr>
        <w:tc>
          <w:tcPr>
            <w:tcW w:w="0" w:type="auto"/>
            <w:hideMark/>
          </w:tcPr>
          <w:p w14:paraId="1CB12DC6"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7</w:t>
            </w:r>
          </w:p>
        </w:tc>
        <w:tc>
          <w:tcPr>
            <w:tcW w:w="0" w:type="auto"/>
            <w:hideMark/>
          </w:tcPr>
          <w:p w14:paraId="5435C418"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Sneaker</w:t>
            </w:r>
          </w:p>
        </w:tc>
      </w:tr>
      <w:tr w:rsidR="00DD7B7A" w:rsidRPr="00DD7B7A" w14:paraId="0864F12C" w14:textId="77777777" w:rsidTr="00DD7B7A">
        <w:trPr>
          <w:jc w:val="center"/>
        </w:trPr>
        <w:tc>
          <w:tcPr>
            <w:tcW w:w="0" w:type="auto"/>
            <w:hideMark/>
          </w:tcPr>
          <w:p w14:paraId="6DA7A579"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8</w:t>
            </w:r>
          </w:p>
        </w:tc>
        <w:tc>
          <w:tcPr>
            <w:tcW w:w="0" w:type="auto"/>
            <w:hideMark/>
          </w:tcPr>
          <w:p w14:paraId="5383F543"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Bag</w:t>
            </w:r>
          </w:p>
        </w:tc>
      </w:tr>
      <w:tr w:rsidR="00DD7B7A" w:rsidRPr="00DD7B7A" w14:paraId="6FCDC5F0" w14:textId="77777777" w:rsidTr="00DD7B7A">
        <w:trPr>
          <w:jc w:val="center"/>
        </w:trPr>
        <w:tc>
          <w:tcPr>
            <w:tcW w:w="0" w:type="auto"/>
            <w:hideMark/>
          </w:tcPr>
          <w:p w14:paraId="2384D2B1"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9</w:t>
            </w:r>
          </w:p>
        </w:tc>
        <w:tc>
          <w:tcPr>
            <w:tcW w:w="0" w:type="auto"/>
            <w:hideMark/>
          </w:tcPr>
          <w:p w14:paraId="3993A27F"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Ankle boot</w:t>
            </w:r>
          </w:p>
        </w:tc>
      </w:tr>
    </w:tbl>
    <w:p w14:paraId="4DDB4EBC" w14:textId="77777777" w:rsidR="00B07F74" w:rsidRPr="00B07F74" w:rsidRDefault="00B07F74" w:rsidP="00B07F74"/>
    <w:p w14:paraId="69D87005" w14:textId="49940DBF" w:rsidR="008A093C" w:rsidRDefault="00267670" w:rsidP="00393A4A">
      <w:r>
        <w:t>As the images are 28x28 greyscale pixels there</w:t>
      </w:r>
      <w:r w:rsidR="00954F19">
        <w:t xml:space="preserve"> is only one channel in the image with pixel intensities ranging from 0-255</w:t>
      </w:r>
      <w:r w:rsidR="006250F9">
        <w:t>, Therefore there are</w:t>
      </w:r>
      <w:r>
        <w:t xml:space="preserve"> </w:t>
      </w:r>
      <m:oMath>
        <m:r>
          <w:rPr>
            <w:rFonts w:ascii="Cambria Math" w:hAnsi="Cambria Math"/>
          </w:rPr>
          <m:t>28×28×1=784</m:t>
        </m:r>
      </m:oMath>
      <w:r>
        <w:t xml:space="preserve"> features per image</w:t>
      </w:r>
      <w:r w:rsidR="00ED606E">
        <w:t>.</w:t>
      </w:r>
    </w:p>
    <w:p w14:paraId="2DE14737" w14:textId="77777777" w:rsidR="002D0824" w:rsidRDefault="002D0824" w:rsidP="00393A4A"/>
    <w:p w14:paraId="3675C440" w14:textId="69A43442" w:rsidR="002D0824" w:rsidRDefault="002D0824" w:rsidP="00393A4A">
      <w:pPr>
        <w:pStyle w:val="Heading1"/>
      </w:pPr>
      <w:r>
        <w:t>2</w:t>
      </w:r>
      <w:r>
        <w:tab/>
      </w:r>
      <w:r w:rsidR="007A68AD">
        <w:t>Preprocessing</w:t>
      </w:r>
    </w:p>
    <w:p w14:paraId="4D968086" w14:textId="3E01B93B" w:rsidR="007A68AD" w:rsidRDefault="00CB311B" w:rsidP="00393A4A">
      <w:pPr>
        <w:pStyle w:val="Heading2"/>
      </w:pPr>
      <w:r>
        <w:t>2.1</w:t>
      </w:r>
      <w:r>
        <w:tab/>
      </w:r>
      <w:r w:rsidR="007A68AD">
        <w:t>Part 1</w:t>
      </w:r>
    </w:p>
    <w:p w14:paraId="5287414B" w14:textId="1D403FB1" w:rsidR="00CB311B" w:rsidRDefault="007A68AD" w:rsidP="00393A4A">
      <w:r>
        <w:t xml:space="preserve">In part on the MNIST dataset is loaded using the </w:t>
      </w:r>
      <w:r w:rsidR="00AC0809">
        <w:t>“</w:t>
      </w:r>
      <w:proofErr w:type="spellStart"/>
      <w:r w:rsidR="00AC0809" w:rsidRPr="00AC0809">
        <w:t>util_mnist_</w:t>
      </w:r>
      <w:proofErr w:type="gramStart"/>
      <w:r w:rsidR="00AC0809" w:rsidRPr="00AC0809">
        <w:t>reader.load</w:t>
      </w:r>
      <w:proofErr w:type="gramEnd"/>
      <w:r w:rsidR="00AC0809" w:rsidRPr="00AC0809">
        <w:t>_mnist</w:t>
      </w:r>
      <w:proofErr w:type="spellEnd"/>
      <w:r w:rsidR="00AC0809">
        <w:t xml:space="preserve">()” function </w:t>
      </w:r>
      <w:r w:rsidR="00AC0809">
        <w:lastRenderedPageBreak/>
        <w:t xml:space="preserve">provided by the instructor. This function returns a pair of </w:t>
      </w:r>
      <w:r w:rsidR="00633946">
        <w:t>arrays, the first being an</w:t>
      </w:r>
      <w:r w:rsidR="00256887">
        <w:t xml:space="preserve"> array of images represented as </w:t>
      </w:r>
      <m:oMath>
        <m:sSub>
          <m:sSubPr>
            <m:ctrlPr>
              <w:rPr>
                <w:rFonts w:ascii="Cambria Math" w:hAnsi="Cambria Math"/>
                <w:i/>
              </w:rPr>
            </m:ctrlPr>
          </m:sSubPr>
          <m:e>
            <m:r>
              <w:rPr>
                <w:rFonts w:ascii="Cambria Math" w:hAnsi="Cambria Math"/>
              </w:rPr>
              <m:t>n</m:t>
            </m:r>
          </m:e>
          <m:sub>
            <m:r>
              <w:rPr>
                <w:rFonts w:ascii="Cambria Math" w:hAnsi="Cambria Math"/>
              </w:rPr>
              <m:t>samples</m:t>
            </m:r>
          </m:sub>
        </m:sSub>
        <m:r>
          <w:rPr>
            <w:rFonts w:ascii="Cambria Math" w:hAnsi="Cambria Math"/>
          </w:rPr>
          <m:t>×784</m:t>
        </m:r>
      </m:oMath>
      <w:r w:rsidR="00256887">
        <w:t xml:space="preserve"> </w:t>
      </w:r>
      <w:r w:rsidR="00CB311B">
        <w:t xml:space="preserve">matrix and the second being an array of </w:t>
      </w:r>
      <m:oMath>
        <m:sSub>
          <m:sSubPr>
            <m:ctrlPr>
              <w:rPr>
                <w:rFonts w:ascii="Cambria Math" w:hAnsi="Cambria Math"/>
                <w:i/>
              </w:rPr>
            </m:ctrlPr>
          </m:sSubPr>
          <m:e>
            <m:r>
              <w:rPr>
                <w:rFonts w:ascii="Cambria Math" w:hAnsi="Cambria Math"/>
              </w:rPr>
              <m:t>n</m:t>
            </m:r>
          </m:e>
          <m:sub>
            <m:r>
              <w:rPr>
                <w:rFonts w:ascii="Cambria Math" w:hAnsi="Cambria Math"/>
              </w:rPr>
              <m:t>samples</m:t>
            </m:r>
          </m:sub>
        </m:sSub>
      </m:oMath>
      <w:r w:rsidR="00CB311B">
        <w:t xml:space="preserve"> integers which represent the correct labels for the corresponding images. Calling this function twice with different specifiers allows us to obtain 60,000 training samples with labels as well as 10,000 testing samples with labels.</w:t>
      </w:r>
    </w:p>
    <w:p w14:paraId="2A45A612" w14:textId="0DEE4DFF" w:rsidR="00CB311B" w:rsidRDefault="00CB311B" w:rsidP="00393A4A">
      <w:r>
        <w:t>As</w:t>
      </w:r>
      <w:r w:rsidR="00CB766C">
        <w:t xml:space="preserve"> all </w:t>
      </w:r>
      <w:r w:rsidR="00393A4A">
        <w:t xml:space="preserve">image </w:t>
      </w:r>
      <w:r w:rsidR="00CB766C">
        <w:t>pixel values range from [0,255] we divide both the training samples and testing samples by 255 to normalize these values to [0,1].</w:t>
      </w:r>
      <w:r w:rsidR="002E5673">
        <w:t xml:space="preserve"> Then an extra feature of constant 1 is appended to the end of each sample to represent the bias term</w:t>
      </w:r>
    </w:p>
    <w:p w14:paraId="6E0CA430" w14:textId="61E926A5" w:rsidR="00393A4A" w:rsidRDefault="00393A4A" w:rsidP="00393A4A">
      <w:r>
        <w:t xml:space="preserve">Next the </w:t>
      </w:r>
      <w:r w:rsidR="00F83821">
        <w:t xml:space="preserve">labels are converted into one hot encoding. In this encoding each label is represented by an array of size 10 </w:t>
      </w:r>
      <w:r w:rsidR="00660899">
        <w:t>holding all zeroes except for at the location of the correct label where a one is placed. This is done by creating a zeros array of the appropriate size and then iterating over the labels array and setting the corresponding locations to one</w:t>
      </w:r>
    </w:p>
    <w:p w14:paraId="454B85A1" w14:textId="01CE05FD" w:rsidR="007A68AD" w:rsidRDefault="00BF3C30" w:rsidP="00BF3C30">
      <w:pPr>
        <w:pStyle w:val="Heading2"/>
      </w:pPr>
      <w:r>
        <w:t>2.2</w:t>
      </w:r>
      <w:r>
        <w:tab/>
        <w:t>Part 2</w:t>
      </w:r>
    </w:p>
    <w:p w14:paraId="67032D46" w14:textId="265426C2" w:rsidR="00BF3C30" w:rsidRDefault="00BF3C30" w:rsidP="00BF3C30">
      <w:r>
        <w:t xml:space="preserve">In this section </w:t>
      </w:r>
      <w:r w:rsidR="00220848">
        <w:t xml:space="preserve">data preprocessing is done essentially the same way as in part 1. The training and testing datasets are loaded, normalized to one. In this case the one-hot matrices are created using the </w:t>
      </w:r>
      <w:proofErr w:type="spellStart"/>
      <w:r w:rsidR="00220848">
        <w:t>keras</w:t>
      </w:r>
      <w:proofErr w:type="spellEnd"/>
      <w:r w:rsidR="00220848">
        <w:t xml:space="preserve"> utility function </w:t>
      </w:r>
      <w:proofErr w:type="spellStart"/>
      <w:r w:rsidR="00220848">
        <w:t>to_categorical</w:t>
      </w:r>
      <w:proofErr w:type="spellEnd"/>
      <w:r w:rsidR="00220848">
        <w:t xml:space="preserve"> which produces the same labels matrix as described above.</w:t>
      </w:r>
    </w:p>
    <w:p w14:paraId="0C63C8CA" w14:textId="5EC1BBA8" w:rsidR="00220848" w:rsidRDefault="00220848" w:rsidP="00220848">
      <w:pPr>
        <w:pStyle w:val="Heading2"/>
      </w:pPr>
      <w:r>
        <w:t>2.3</w:t>
      </w:r>
      <w:r>
        <w:tab/>
        <w:t>Part 3</w:t>
      </w:r>
    </w:p>
    <w:p w14:paraId="67BDBB97" w14:textId="3C3C35F3" w:rsidR="002D0824" w:rsidRDefault="00220848" w:rsidP="006E4B6A">
      <w:r>
        <w:t xml:space="preserve">In this section </w:t>
      </w:r>
      <w:r w:rsidR="006E4B6A">
        <w:t>data is preprocessed differently than in parts one and two. In this case we would like to use 2D convolutional layers in our CNN, these require two-dimensional layers to work properly.</w:t>
      </w:r>
      <w:r w:rsidR="00696682">
        <w:t xml:space="preserve"> To achieve this the function “</w:t>
      </w:r>
      <w:proofErr w:type="spellStart"/>
      <w:proofErr w:type="gramStart"/>
      <w:r w:rsidR="00696682" w:rsidRPr="00696682">
        <w:t>k.datasets</w:t>
      </w:r>
      <w:proofErr w:type="gramEnd"/>
      <w:r w:rsidR="00696682" w:rsidRPr="00696682">
        <w:t>.fashion_mnist.load_data</w:t>
      </w:r>
      <w:proofErr w:type="spellEnd"/>
      <w:r w:rsidR="00696682" w:rsidRPr="00696682">
        <w:t>()</w:t>
      </w:r>
      <w:r w:rsidR="00696682">
        <w:t>” is called. This returns a pair of pairs. The first pair is the training images and labels and the second is the testing images and labels.</w:t>
      </w:r>
    </w:p>
    <w:p w14:paraId="6CEE802B" w14:textId="304ACD6A" w:rsidR="00696682" w:rsidRDefault="00696682" w:rsidP="006E4B6A">
      <w:r>
        <w:t xml:space="preserve">In this case the images are stored as </w:t>
      </w:r>
      <w:r w:rsidR="00641FAE">
        <w:t>two-dimensional</w:t>
      </w:r>
      <w:r>
        <w:t xml:space="preserve"> arrays of 28x28 values</w:t>
      </w:r>
      <w:r w:rsidR="00C801EC">
        <w:t xml:space="preserve">, one per sample, and the labels are again stored as a </w:t>
      </w:r>
      <w:r w:rsidR="00641FAE">
        <w:t>one-dimensional</w:t>
      </w:r>
      <w:r w:rsidR="00C801EC">
        <w:t xml:space="preserve"> array of integers. The load data function returns 60,000 training samples and 10,000 testing samples.</w:t>
      </w:r>
    </w:p>
    <w:p w14:paraId="74D28797" w14:textId="06393F65" w:rsidR="002D0824" w:rsidRDefault="00C801EC" w:rsidP="00393A4A">
      <w:r>
        <w:t>As in parts 1 and 2 the values range from [0,255] and so are normalized to [0,1] and the labels are converted to one-hot encoding as in part 2.</w:t>
      </w:r>
    </w:p>
    <w:p w14:paraId="305136BB" w14:textId="4B5CB506" w:rsidR="002D0824" w:rsidRDefault="002D0824" w:rsidP="00C801EC">
      <w:pPr>
        <w:pStyle w:val="Heading1"/>
      </w:pPr>
      <w:r>
        <w:t>3</w:t>
      </w:r>
      <w:r>
        <w:tab/>
      </w:r>
      <w:r w:rsidR="00C801EC">
        <w:t>Architecture</w:t>
      </w:r>
    </w:p>
    <w:p w14:paraId="3E997ED9" w14:textId="465D0069" w:rsidR="00C801EC" w:rsidRDefault="000713E3" w:rsidP="000713E3">
      <w:pPr>
        <w:pStyle w:val="Heading2"/>
      </w:pPr>
      <w:r>
        <w:t>3.1 Part 1</w:t>
      </w:r>
    </w:p>
    <w:p w14:paraId="4BF85E28" w14:textId="798C1739" w:rsidR="005F7A5F" w:rsidRDefault="000713E3" w:rsidP="000713E3">
      <w:r>
        <w:t>For part one a simple</w:t>
      </w:r>
      <w:r w:rsidR="0026480C">
        <w:t xml:space="preserve"> three-layer</w:t>
      </w:r>
      <w:r>
        <w:t xml:space="preserve"> neural network is implemented. The </w:t>
      </w:r>
      <w:r w:rsidR="0026480C">
        <w:t>layers of this network are as described</w:t>
      </w:r>
    </w:p>
    <w:p w14:paraId="63E1035F" w14:textId="38474120" w:rsidR="005F7A5F" w:rsidRDefault="005F7A5F" w:rsidP="005F7A5F">
      <w:pPr>
        <w:pStyle w:val="ListParagraph"/>
        <w:numPr>
          <w:ilvl w:val="0"/>
          <w:numId w:val="13"/>
        </w:numPr>
      </w:pPr>
      <w:r>
        <w:t xml:space="preserve">Input layer – takes the </w:t>
      </w:r>
      <w:r w:rsidR="00731DF1">
        <w:t>1x</w:t>
      </w:r>
      <w:r>
        <w:t>784 input features from an image as its activations</w:t>
      </w:r>
    </w:p>
    <w:p w14:paraId="1964747E" w14:textId="7FAFE30E" w:rsidR="005F7A5F" w:rsidRDefault="005F7A5F" w:rsidP="005F7A5F">
      <w:pPr>
        <w:pStyle w:val="ListParagraph"/>
        <w:numPr>
          <w:ilvl w:val="0"/>
          <w:numId w:val="13"/>
        </w:numPr>
      </w:pPr>
      <w:r>
        <w:t xml:space="preserve">Hidden layer – full connected layer with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nodes</w:t>
      </w:r>
      <w:r w:rsidR="00424ED6">
        <w:t xml:space="preserve">. This takes the 784 activations from the previous layer and computes its activations as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=sigmoid</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0</m:t>
                </m:r>
              </m:sub>
            </m:sSub>
          </m:e>
        </m:d>
      </m:oMath>
    </w:p>
    <w:p w14:paraId="5D8D31AE" w14:textId="25593FE0" w:rsidR="00424ED6" w:rsidRDefault="00424ED6" w:rsidP="005F7A5F">
      <w:pPr>
        <w:pStyle w:val="ListParagraph"/>
        <w:numPr>
          <w:ilvl w:val="0"/>
          <w:numId w:val="13"/>
        </w:numPr>
      </w:pPr>
      <w:r>
        <w:t xml:space="preserve">Output layer – fully connected </w:t>
      </w:r>
      <w:proofErr w:type="spellStart"/>
      <w:r w:rsidR="0026480C">
        <w:t>softmax</w:t>
      </w:r>
      <w:proofErr w:type="spellEnd"/>
      <w:r w:rsidR="0026480C">
        <w:t xml:space="preserve"> </w:t>
      </w:r>
      <w:r>
        <w:t xml:space="preserve">layer with 10 nodes. This takes the previous activations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generates 10 outputs which corres</w:t>
      </w:r>
      <w:r w:rsidR="0026480C">
        <w:t xml:space="preserve">pond to the 10 possible classes using the equation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e>
        </m:d>
      </m:oMath>
    </w:p>
    <w:p w14:paraId="36AD6918" w14:textId="47B6BDE2" w:rsidR="002D0824" w:rsidRDefault="0026480C" w:rsidP="00393A4A">
      <w:r>
        <w:t>This architecture was chosen as it is the smallest possible network with one hidden layer. This makes it simpler to create by hand.</w:t>
      </w:r>
      <w:r w:rsidR="00B07F74">
        <w:t xml:space="preserve"> This network is shown in</w:t>
      </w:r>
      <w:r w:rsidR="00641FAE">
        <w:t xml:space="preserve"> </w:t>
      </w:r>
      <w:r w:rsidR="00641FAE">
        <w:fldChar w:fldCharType="begin"/>
      </w:r>
      <w:r w:rsidR="00641FAE">
        <w:instrText xml:space="preserve"> REF _Ref22229850 \h </w:instrText>
      </w:r>
      <w:r w:rsidR="00641FAE">
        <w:fldChar w:fldCharType="separate"/>
      </w:r>
      <w:r w:rsidR="00641FAE">
        <w:t xml:space="preserve">Figure </w:t>
      </w:r>
      <w:r w:rsidR="00641FAE">
        <w:rPr>
          <w:noProof/>
        </w:rPr>
        <w:t>1</w:t>
      </w:r>
      <w:r w:rsidR="00641FAE">
        <w:fldChar w:fldCharType="end"/>
      </w:r>
      <w:r w:rsidR="00D17FAA">
        <w:t>.</w:t>
      </w:r>
      <w:r w:rsidR="003D63D9">
        <w:t xml:space="preserve"> The </w:t>
      </w:r>
      <w:proofErr w:type="spellStart"/>
      <w:r w:rsidR="003D63D9">
        <w:t>softmax</w:t>
      </w:r>
      <w:proofErr w:type="spellEnd"/>
      <w:r w:rsidR="003D63D9">
        <w:t xml:space="preserve"> function is used in the output layer to ensure that the sum of all output activations is one, and therefore can be treated as a probability distribution.</w:t>
      </w:r>
    </w:p>
    <w:p w14:paraId="21F262DE" w14:textId="77777777" w:rsidR="00641FAE" w:rsidRDefault="00641FAE" w:rsidP="00641FAE">
      <w:pPr>
        <w:keepNext/>
      </w:pPr>
      <w:r>
        <w:rPr>
          <w:noProof/>
        </w:rPr>
        <w:lastRenderedPageBreak/>
        <w:drawing>
          <wp:inline distT="0" distB="0" distL="0" distR="0" wp14:anchorId="205BFFBA" wp14:editId="162A6784">
            <wp:extent cx="5029200" cy="2127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1.png"/>
                    <pic:cNvPicPr/>
                  </pic:nvPicPr>
                  <pic:blipFill>
                    <a:blip r:embed="rId7"/>
                    <a:stretch>
                      <a:fillRect/>
                    </a:stretch>
                  </pic:blipFill>
                  <pic:spPr>
                    <a:xfrm>
                      <a:off x="0" y="0"/>
                      <a:ext cx="5029200" cy="2127885"/>
                    </a:xfrm>
                    <a:prstGeom prst="rect">
                      <a:avLst/>
                    </a:prstGeom>
                  </pic:spPr>
                </pic:pic>
              </a:graphicData>
            </a:graphic>
          </wp:inline>
        </w:drawing>
      </w:r>
    </w:p>
    <w:p w14:paraId="38CD5915" w14:textId="110BFC48" w:rsidR="00641FAE" w:rsidRDefault="00641FAE" w:rsidP="00641FAE">
      <w:pPr>
        <w:pStyle w:val="Caption"/>
      </w:pPr>
      <w:bookmarkStart w:id="1" w:name="_Ref22229850"/>
      <w:r>
        <w:t xml:space="preserve">Figure </w:t>
      </w:r>
      <w:fldSimple w:instr=" SEQ Figure \* ARABIC ">
        <w:r>
          <w:rPr>
            <w:noProof/>
          </w:rPr>
          <w:t>1</w:t>
        </w:r>
      </w:fldSimple>
      <w:bookmarkEnd w:id="1"/>
      <w:r>
        <w:t>: Part 1 Network Diagram</w:t>
      </w:r>
    </w:p>
    <w:p w14:paraId="36A51273" w14:textId="456EA31A" w:rsidR="00641C00" w:rsidRDefault="00F5254C" w:rsidP="00F5254C">
      <w:pPr>
        <w:pStyle w:val="Heading2"/>
      </w:pPr>
      <w:r>
        <w:t>3.2</w:t>
      </w:r>
      <w:r>
        <w:tab/>
        <w:t>Part 2</w:t>
      </w:r>
    </w:p>
    <w:p w14:paraId="4073F83C" w14:textId="22103188" w:rsidR="00F5254C" w:rsidRDefault="00F5254C" w:rsidP="00F5254C">
      <w:r>
        <w:t>For part 2 a deeper neural network is implemented consisting of the following layers</w:t>
      </w:r>
    </w:p>
    <w:p w14:paraId="6248F4B0" w14:textId="1F8C4AEE" w:rsidR="00F5254C" w:rsidRDefault="00F5254C" w:rsidP="00F5254C">
      <w:pPr>
        <w:pStyle w:val="ListParagraph"/>
        <w:numPr>
          <w:ilvl w:val="0"/>
          <w:numId w:val="14"/>
        </w:numPr>
      </w:pPr>
      <w:r>
        <w:t xml:space="preserve">Input layer – takes the </w:t>
      </w:r>
      <w:r w:rsidR="00731DF1">
        <w:t>1x</w:t>
      </w:r>
      <w:r w:rsidR="00E33461">
        <w:t>784 input pixels as activations</w:t>
      </w:r>
    </w:p>
    <w:p w14:paraId="02EC1B2E" w14:textId="5FA2FC7C" w:rsidR="00E33461" w:rsidRDefault="00E33461" w:rsidP="00F5254C">
      <w:pPr>
        <w:pStyle w:val="ListParagraph"/>
        <w:numPr>
          <w:ilvl w:val="0"/>
          <w:numId w:val="14"/>
        </w:numPr>
      </w:pPr>
      <w:r>
        <w:t xml:space="preserve">Hidden layer – fully connected, computes activations using the </w:t>
      </w:r>
      <w:proofErr w:type="spellStart"/>
      <w:r>
        <w:t>ReLu</w:t>
      </w:r>
      <w:proofErr w:type="spellEnd"/>
      <w:r>
        <w:t xml:space="preserve"> function</w:t>
      </w:r>
    </w:p>
    <w:p w14:paraId="114D63FC" w14:textId="77777777" w:rsidR="00E33461" w:rsidRDefault="00E33461" w:rsidP="00E33461">
      <w:pPr>
        <w:pStyle w:val="ListParagraph"/>
        <w:numPr>
          <w:ilvl w:val="0"/>
          <w:numId w:val="14"/>
        </w:numPr>
      </w:pPr>
      <w:r>
        <w:t xml:space="preserve">Hidden layer – fully connected, computes activations using the </w:t>
      </w:r>
      <w:proofErr w:type="spellStart"/>
      <w:r>
        <w:t>ReLu</w:t>
      </w:r>
      <w:proofErr w:type="spellEnd"/>
      <w:r>
        <w:t xml:space="preserve"> function</w:t>
      </w:r>
    </w:p>
    <w:p w14:paraId="061B184D" w14:textId="587FF61F" w:rsidR="00E33461" w:rsidRDefault="00E33461" w:rsidP="00E33461">
      <w:pPr>
        <w:pStyle w:val="ListParagraph"/>
        <w:numPr>
          <w:ilvl w:val="0"/>
          <w:numId w:val="14"/>
        </w:numPr>
      </w:pPr>
      <w:r>
        <w:t xml:space="preserve">Hidden layer – fully connected, computes activations using the </w:t>
      </w:r>
      <w:proofErr w:type="spellStart"/>
      <w:r>
        <w:t>ReLu</w:t>
      </w:r>
      <w:proofErr w:type="spellEnd"/>
      <w:r>
        <w:t xml:space="preserve"> function</w:t>
      </w:r>
    </w:p>
    <w:p w14:paraId="0ABD0AA0" w14:textId="28D4A643" w:rsidR="00E33461" w:rsidRDefault="00E33461" w:rsidP="00410336">
      <w:pPr>
        <w:pStyle w:val="ListParagraph"/>
        <w:numPr>
          <w:ilvl w:val="0"/>
          <w:numId w:val="14"/>
        </w:numPr>
      </w:pPr>
      <w:r>
        <w:t xml:space="preserve">Output layer </w:t>
      </w:r>
      <w:r w:rsidR="00AC7316">
        <w:t>–</w:t>
      </w:r>
      <w:r>
        <w:t xml:space="preserve"> </w:t>
      </w:r>
      <w:r w:rsidR="00AC7316">
        <w:t xml:space="preserve">fully connected, computes activations using the </w:t>
      </w:r>
      <w:proofErr w:type="spellStart"/>
      <w:r w:rsidR="00AC7316">
        <w:t>softmax</w:t>
      </w:r>
      <w:proofErr w:type="spellEnd"/>
      <w:r w:rsidR="00AC7316">
        <w:t xml:space="preserve"> function to produce 10 outputs corresponding to the 10 possible classes</w:t>
      </w:r>
    </w:p>
    <w:p w14:paraId="00FB1F3A" w14:textId="489F6669" w:rsidR="00AC7316" w:rsidRDefault="00AC7316" w:rsidP="00AC7316">
      <w:r>
        <w:t xml:space="preserve">This architecture was selected </w:t>
      </w:r>
      <w:r w:rsidR="0026692C">
        <w:t>as</w:t>
      </w:r>
      <w:r>
        <w:t xml:space="preserve"> it </w:t>
      </w:r>
      <w:r w:rsidR="0026692C">
        <w:t>provides the network a great deal</w:t>
      </w:r>
      <w:bookmarkStart w:id="2" w:name="_GoBack"/>
      <w:bookmarkEnd w:id="2"/>
      <w:r w:rsidR="0026692C">
        <w:t xml:space="preserve"> of flexibility while maintaining a relatively simple structure. The </w:t>
      </w:r>
      <w:proofErr w:type="spellStart"/>
      <w:r w:rsidR="0026692C">
        <w:t>ReLu</w:t>
      </w:r>
      <w:proofErr w:type="spellEnd"/>
      <w:r w:rsidR="0026692C">
        <w:t xml:space="preserve"> activation function </w:t>
      </w:r>
      <w:r w:rsidR="003D63D9">
        <w:t xml:space="preserve">is used in hidden layers to avoid gradient vanishing. </w:t>
      </w:r>
      <w:proofErr w:type="spellStart"/>
      <w:r w:rsidR="003D63D9">
        <w:t>Softmax</w:t>
      </w:r>
      <w:proofErr w:type="spellEnd"/>
      <w:r w:rsidR="003D63D9">
        <w:t xml:space="preserve"> was used for the output layer so that the sum of all output activations is one, and therefore can be treated as a probability distribution.</w:t>
      </w:r>
    </w:p>
    <w:p w14:paraId="2628A5C9" w14:textId="0CC32000" w:rsidR="003D63D9" w:rsidRDefault="003D63D9" w:rsidP="003D63D9">
      <w:pPr>
        <w:pStyle w:val="Heading2"/>
      </w:pPr>
      <w:r>
        <w:t>3.3</w:t>
      </w:r>
      <w:r>
        <w:tab/>
        <w:t>Part 3</w:t>
      </w:r>
    </w:p>
    <w:p w14:paraId="34AF574C" w14:textId="3F634368" w:rsidR="003D63D9" w:rsidRDefault="003D63D9" w:rsidP="003D63D9">
      <w:r>
        <w:t>In part 3 a simple convolutional neural network is implemented with the following layers</w:t>
      </w:r>
    </w:p>
    <w:p w14:paraId="5E1DB888" w14:textId="72336AFB" w:rsidR="003D63D9" w:rsidRDefault="00731DF1" w:rsidP="003D63D9">
      <w:pPr>
        <w:pStyle w:val="ListParagraph"/>
        <w:numPr>
          <w:ilvl w:val="0"/>
          <w:numId w:val="15"/>
        </w:numPr>
      </w:pPr>
      <w:r>
        <w:t>Input layer – takes 28x28x1 input pixels as activations</w:t>
      </w:r>
    </w:p>
    <w:p w14:paraId="399C05C3" w14:textId="60BFEE7B" w:rsidR="00731DF1" w:rsidRDefault="00731DF1" w:rsidP="003D63D9">
      <w:pPr>
        <w:pStyle w:val="ListParagraph"/>
        <w:numPr>
          <w:ilvl w:val="0"/>
          <w:numId w:val="15"/>
        </w:numPr>
      </w:pPr>
      <w:r>
        <w:t>Convolutional layer – 32 3x3 filters</w:t>
      </w:r>
      <w:r w:rsidR="00EF4F3B">
        <w:t xml:space="preserve"> with </w:t>
      </w:r>
      <w:proofErr w:type="spellStart"/>
      <w:r w:rsidR="00EF4F3B">
        <w:t>ReLu</w:t>
      </w:r>
      <w:proofErr w:type="spellEnd"/>
      <w:r w:rsidR="00EF4F3B">
        <w:t xml:space="preserve"> activations</w:t>
      </w:r>
    </w:p>
    <w:p w14:paraId="53BA09FA" w14:textId="6AFE2D97" w:rsidR="00731DF1" w:rsidRPr="003D63D9" w:rsidRDefault="00731DF1" w:rsidP="00731DF1">
      <w:pPr>
        <w:pStyle w:val="ListParagraph"/>
        <w:numPr>
          <w:ilvl w:val="0"/>
          <w:numId w:val="15"/>
        </w:numPr>
      </w:pPr>
      <w:r>
        <w:t>Convolutional layer – 32 3x3 filters</w:t>
      </w:r>
      <w:r w:rsidR="00EF4F3B">
        <w:t xml:space="preserve"> with </w:t>
      </w:r>
      <w:proofErr w:type="spellStart"/>
      <w:r w:rsidR="00EF4F3B">
        <w:t>ReLu</w:t>
      </w:r>
      <w:proofErr w:type="spellEnd"/>
      <w:r w:rsidR="00EF4F3B">
        <w:t xml:space="preserve"> activations</w:t>
      </w:r>
    </w:p>
    <w:p w14:paraId="245B0ACC" w14:textId="3427EBAC" w:rsidR="00731DF1" w:rsidRDefault="00731DF1" w:rsidP="003D63D9">
      <w:pPr>
        <w:pStyle w:val="ListParagraph"/>
        <w:numPr>
          <w:ilvl w:val="0"/>
          <w:numId w:val="15"/>
        </w:numPr>
      </w:pPr>
      <w:proofErr w:type="spellStart"/>
      <w:r>
        <w:t>Maxpool</w:t>
      </w:r>
      <w:proofErr w:type="spellEnd"/>
      <w:r>
        <w:t xml:space="preserve"> layer – 2x2 filter</w:t>
      </w:r>
    </w:p>
    <w:p w14:paraId="7A88FC06" w14:textId="280400CF" w:rsidR="00EF4F3B" w:rsidRDefault="00EF4F3B" w:rsidP="003D63D9">
      <w:pPr>
        <w:pStyle w:val="ListParagraph"/>
        <w:numPr>
          <w:ilvl w:val="0"/>
          <w:numId w:val="15"/>
        </w:numPr>
      </w:pPr>
      <w:r>
        <w:t>Dropout layer – rate = 0.25</w:t>
      </w:r>
    </w:p>
    <w:p w14:paraId="20B23A48" w14:textId="571C183D" w:rsidR="00731DF1" w:rsidRDefault="00EF4F3B" w:rsidP="003D63D9">
      <w:pPr>
        <w:pStyle w:val="ListParagraph"/>
        <w:numPr>
          <w:ilvl w:val="0"/>
          <w:numId w:val="15"/>
        </w:numPr>
      </w:pPr>
      <w:r>
        <w:t xml:space="preserve">Fully connected – </w:t>
      </w:r>
      <w:proofErr w:type="spellStart"/>
      <w:r>
        <w:t>ReLu</w:t>
      </w:r>
      <w:proofErr w:type="spellEnd"/>
      <w:r>
        <w:t xml:space="preserve"> activation with 392 nodes</w:t>
      </w:r>
    </w:p>
    <w:p w14:paraId="6BDACC7A" w14:textId="5311817A" w:rsidR="00EF4F3B" w:rsidRPr="003D63D9" w:rsidRDefault="00EF4F3B" w:rsidP="003D63D9">
      <w:pPr>
        <w:pStyle w:val="ListParagraph"/>
        <w:numPr>
          <w:ilvl w:val="0"/>
          <w:numId w:val="15"/>
        </w:numPr>
      </w:pPr>
      <w:r>
        <w:t xml:space="preserve">Fully connected – </w:t>
      </w:r>
      <w:proofErr w:type="spellStart"/>
      <w:r>
        <w:t>softmax</w:t>
      </w:r>
      <w:proofErr w:type="spellEnd"/>
      <w:r>
        <w:t xml:space="preserve"> activation with 392 nodes</w:t>
      </w:r>
    </w:p>
    <w:p w14:paraId="35A58A4C" w14:textId="77777777" w:rsidR="002D0824" w:rsidRDefault="002D0824" w:rsidP="00393A4A">
      <w:pPr>
        <w:pStyle w:val="Heading1"/>
      </w:pPr>
      <w:r>
        <w:t>4</w:t>
      </w:r>
      <w:r>
        <w:tab/>
        <w:t>Citations, figures, tables, references</w:t>
      </w:r>
    </w:p>
    <w:p w14:paraId="2AB75183" w14:textId="77777777" w:rsidR="002D0824" w:rsidRDefault="002D0824" w:rsidP="00393A4A">
      <w:r>
        <w:t>These instructions apply to everyone, regardless of the formatter being used.</w:t>
      </w:r>
    </w:p>
    <w:p w14:paraId="55BEE881" w14:textId="77777777" w:rsidR="002D0824" w:rsidRDefault="002D0824" w:rsidP="00393A4A"/>
    <w:p w14:paraId="17EA7582" w14:textId="77777777" w:rsidR="002D0824" w:rsidRDefault="002D0824" w:rsidP="00393A4A">
      <w:pPr>
        <w:pStyle w:val="Heading2"/>
      </w:pPr>
      <w:r>
        <w:t>4.1</w:t>
      </w:r>
      <w:r>
        <w:tab/>
        <w:t>Citations within the text</w:t>
      </w:r>
    </w:p>
    <w:p w14:paraId="18AAAB22" w14:textId="77777777" w:rsidR="002D0824" w:rsidRDefault="002D0824" w:rsidP="00393A4A">
      <w: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rPr>
        <w:t>References</w:t>
      </w:r>
      <w:r>
        <w:t xml:space="preserve"> section. (Note: the standard </w:t>
      </w:r>
      <w:proofErr w:type="spellStart"/>
      <w:r>
        <w:t>BibTeX</w:t>
      </w:r>
      <w:proofErr w:type="spellEnd"/>
      <w:r>
        <w:t xml:space="preserve"> style </w:t>
      </w:r>
      <w:proofErr w:type="spellStart"/>
      <w:r>
        <w:rPr>
          <w:rFonts w:ascii="Courier New" w:hAnsi="Courier New" w:cs="Courier New"/>
        </w:rPr>
        <w:t>unsrt</w:t>
      </w:r>
      <w:proofErr w:type="spellEnd"/>
      <w:r>
        <w:t xml:space="preserve"> produces this.) As to the format of the references themselves, any standard reference style is acceptable, as long as it is used consistently.</w:t>
      </w:r>
    </w:p>
    <w:p w14:paraId="667405F3" w14:textId="77777777" w:rsidR="002D0824" w:rsidRDefault="002D0824" w:rsidP="00393A4A">
      <w: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proofErr w:type="gramStart"/>
      <w:r>
        <w:t>A.Anonymous</w:t>
      </w:r>
      <w:proofErr w:type="spellEnd"/>
      <w:proofErr w:type="gramEnd"/>
      <w:r>
        <w:t xml:space="preserve">".  </w:t>
      </w:r>
    </w:p>
    <w:p w14:paraId="0C1529E0" w14:textId="77777777" w:rsidR="002D0824" w:rsidRDefault="002D0824" w:rsidP="00393A4A"/>
    <w:p w14:paraId="22F42DC0" w14:textId="77777777" w:rsidR="002D0824" w:rsidRDefault="002D0824" w:rsidP="00393A4A">
      <w:pPr>
        <w:pStyle w:val="Heading2"/>
      </w:pPr>
      <w:r>
        <w:lastRenderedPageBreak/>
        <w:t>4.2</w:t>
      </w:r>
      <w:r>
        <w:tab/>
        <w:t>Footnotes</w:t>
      </w:r>
    </w:p>
    <w:p w14:paraId="0C8BDB25" w14:textId="77777777" w:rsidR="002D0824" w:rsidRDefault="002D0824" w:rsidP="00393A4A">
      <w:r>
        <w:t>Indicate footnotes with a number in the text.  Place the footnotes at the bottom of the page on which they appear. Precede the footnote with a horizontal rule of 2 inches (12 picas).</w:t>
      </w:r>
    </w:p>
    <w:p w14:paraId="6C62DD5A" w14:textId="77777777" w:rsidR="002D0824" w:rsidRDefault="002D0824" w:rsidP="00393A4A"/>
    <w:p w14:paraId="27D2A767" w14:textId="77777777" w:rsidR="002D0824" w:rsidRDefault="002D0824" w:rsidP="00393A4A">
      <w:pPr>
        <w:pStyle w:val="Heading2"/>
      </w:pPr>
      <w:r>
        <w:t>4.3</w:t>
      </w:r>
      <w:r>
        <w:tab/>
        <w:t>Figures</w:t>
      </w:r>
    </w:p>
    <w:p w14:paraId="576CEEDC" w14:textId="77777777" w:rsidR="002D0824" w:rsidRPr="00393A4A" w:rsidRDefault="002D0824" w:rsidP="00393A4A">
      <w:r w:rsidRPr="00393A4A">
        <w:t xml:space="preserve">All artwork must be neat, clean, and legible. Lines should be dark enough for purposes of reproduction; artwork should not be hand drawn. The figure number and caption always appear after the figure. Place </w:t>
      </w:r>
      <w:proofErr w:type="gramStart"/>
      <w:r w:rsidRPr="00393A4A">
        <w:t>one line</w:t>
      </w:r>
      <w:proofErr w:type="gramEnd"/>
      <w:r w:rsidRPr="00393A4A">
        <w:t xml:space="preserve"> space before the figure caption, and one line space after the figure. The figure caption is lower case (except for first word and proper nouns); figures are numbered consecutively.</w:t>
      </w:r>
    </w:p>
    <w:p w14:paraId="091462F7" w14:textId="77777777" w:rsidR="002D0824" w:rsidRDefault="002D0824" w:rsidP="00393A4A">
      <w:r w:rsidRPr="00393A4A">
        <w:t>Make sure the figure caption does not get separated from the figure. Leave sufficient space to avoid splitting the figure and figure caption.</w:t>
      </w:r>
    </w:p>
    <w:p w14:paraId="6E254690" w14:textId="77777777" w:rsidR="002D0824" w:rsidRDefault="002D0824" w:rsidP="00393A4A">
      <w:r>
        <w:t>You may use color figures. However, it is best for the figure captions and the paper body to make sense if the paper is printed either in black/white or in color.</w:t>
      </w:r>
    </w:p>
    <w:p w14:paraId="2711024B" w14:textId="77777777" w:rsidR="002D0824" w:rsidRDefault="002D0824" w:rsidP="00393A4A"/>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393A4A"/>
        </w:tc>
      </w:tr>
    </w:tbl>
    <w:p w14:paraId="1C607793" w14:textId="77777777" w:rsidR="002D0824" w:rsidRDefault="002D0824" w:rsidP="00393A4A">
      <w:r>
        <w:t>Figure 1: Sample Figure Caption</w:t>
      </w:r>
    </w:p>
    <w:p w14:paraId="3BD7F25B" w14:textId="77777777" w:rsidR="002D0824" w:rsidRDefault="002D0824" w:rsidP="00393A4A"/>
    <w:p w14:paraId="6679707D" w14:textId="77777777" w:rsidR="002D0824" w:rsidRDefault="002D0824" w:rsidP="00393A4A">
      <w:pPr>
        <w:pStyle w:val="Heading2"/>
      </w:pPr>
      <w:r>
        <w:t>4.4</w:t>
      </w:r>
      <w:r>
        <w:tab/>
        <w:t>Tables</w:t>
      </w:r>
    </w:p>
    <w:p w14:paraId="5BDD46AC" w14:textId="77777777" w:rsidR="002D0824" w:rsidRDefault="002D0824" w:rsidP="00393A4A">
      <w:r>
        <w:t>All tables must be centered, neat, clean and legible. Do not use hand drawn tables. The table number and title always appear before the table. See Table 1.</w:t>
      </w:r>
    </w:p>
    <w:p w14:paraId="52ED1777" w14:textId="77777777" w:rsidR="002D0824" w:rsidRDefault="002D0824" w:rsidP="00393A4A">
      <w:r>
        <w:t xml:space="preserve">Place </w:t>
      </w:r>
      <w:proofErr w:type="gramStart"/>
      <w:r>
        <w:t>one line</w:t>
      </w:r>
      <w:proofErr w:type="gramEnd"/>
      <w:r>
        <w:t xml:space="preserv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rsidP="00393A4A"/>
    <w:p w14:paraId="520389B4" w14:textId="77777777" w:rsidR="002D0824" w:rsidRDefault="00A667B5" w:rsidP="00393A4A">
      <w:r>
        <w:t>Table 1: Sample table t</w:t>
      </w:r>
      <w:r w:rsidR="002D0824">
        <w:t>itle</w:t>
      </w:r>
    </w:p>
    <w:p w14:paraId="6CC69408" w14:textId="77777777" w:rsidR="00F46E00" w:rsidRDefault="00F46E00" w:rsidP="00393A4A"/>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rsidP="00393A4A">
            <w:pPr>
              <w:rPr>
                <w:u w:val="single"/>
              </w:rPr>
            </w:pPr>
            <w:r>
              <w:t>Part</w:t>
            </w:r>
          </w:p>
          <w:p w14:paraId="77C37878" w14:textId="77777777" w:rsidR="002D0824" w:rsidRDefault="002D0824" w:rsidP="00393A4A">
            <w:pPr>
              <w:rPr>
                <w:u w:val="single"/>
              </w:rPr>
            </w:pPr>
            <w: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rsidP="00393A4A"/>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rsidP="00393A4A">
            <w: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rsidP="00393A4A">
            <w: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rsidP="00393A4A">
            <w: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rsidP="00393A4A">
            <w: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rsidP="00393A4A">
            <w: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rsidP="00393A4A">
            <w:r>
              <w:t>Cell Body (contains cell nucleus)</w:t>
            </w:r>
          </w:p>
        </w:tc>
      </w:tr>
    </w:tbl>
    <w:p w14:paraId="4E96B971" w14:textId="77777777" w:rsidR="002D0824" w:rsidRDefault="002D0824" w:rsidP="00393A4A"/>
    <w:p w14:paraId="07550F34" w14:textId="77777777" w:rsidR="002D0824" w:rsidRDefault="002D0824" w:rsidP="00393A4A">
      <w:pPr>
        <w:pStyle w:val="Heading1"/>
      </w:pPr>
      <w:r>
        <w:t>5</w:t>
      </w:r>
      <w:r>
        <w:tab/>
        <w:t>Final instructions</w:t>
      </w:r>
    </w:p>
    <w:p w14:paraId="6534F316" w14:textId="77777777" w:rsidR="002D0824" w:rsidRDefault="002D0824" w:rsidP="00393A4A">
      <w:r>
        <w:t xml:space="preserve">Do not change any aspects of the formatting parameters in the style files. In particular, do not modify the width or length of the rectangle that the text should fit into, and do not change font sizes (except perhaps in the </w:t>
      </w:r>
      <w:r>
        <w:rPr>
          <w:b/>
          <w:bCs/>
        </w:rPr>
        <w:t>References</w:t>
      </w:r>
      <w:r>
        <w:t xml:space="preserve"> section; see below). Please note that pages should be numbered.</w:t>
      </w:r>
    </w:p>
    <w:p w14:paraId="3B5E91D9" w14:textId="77777777" w:rsidR="002D0824" w:rsidRDefault="002D0824" w:rsidP="00393A4A"/>
    <w:p w14:paraId="360DF92A" w14:textId="77777777" w:rsidR="002D0824" w:rsidRDefault="002D0824" w:rsidP="00393A4A">
      <w:pPr>
        <w:pStyle w:val="Heading1"/>
      </w:pPr>
      <w:r>
        <w:t>6</w:t>
      </w:r>
      <w:r>
        <w:tab/>
        <w:t>Preparing PostScript or PDF files</w:t>
      </w:r>
    </w:p>
    <w:p w14:paraId="511C9719" w14:textId="77777777" w:rsidR="002D0824" w:rsidRDefault="002D0824" w:rsidP="00393A4A">
      <w:r>
        <w:t xml:space="preserve">Please prepare PostScript or PDF files with paper size “US Letter,” and not, for example, “A4.” The -t letter option on </w:t>
      </w:r>
      <w:proofErr w:type="spellStart"/>
      <w:r>
        <w:t>dvips</w:t>
      </w:r>
      <w:proofErr w:type="spellEnd"/>
      <w:r>
        <w:t xml:space="preserve"> will produce US Letter files.</w:t>
      </w:r>
    </w:p>
    <w:p w14:paraId="50DD87ED" w14:textId="77777777" w:rsidR="002D0824" w:rsidRDefault="002D0824" w:rsidP="00393A4A">
      <w:r>
        <w:t>Fonts were the main cause of problems in the past years. Your PDF file must only contain Type 1 or Embedded TrueType fonts. Here are a few instructions to achieve this.</w:t>
      </w:r>
    </w:p>
    <w:p w14:paraId="5DB473E0" w14:textId="77777777" w:rsidR="002D0824" w:rsidRDefault="002D0824" w:rsidP="00393A4A"/>
    <w:p w14:paraId="6ECE3DFA" w14:textId="77777777" w:rsidR="002D0824" w:rsidRDefault="002D0824" w:rsidP="00393A4A">
      <w:pPr>
        <w:pStyle w:val="ListParagraph"/>
        <w:numPr>
          <w:ilvl w:val="0"/>
          <w:numId w:val="7"/>
        </w:numPr>
      </w:pPr>
      <w:r>
        <w:t xml:space="preserve">You can check which fonts a PDF files uses. In Acrobat Reader, select menu Files&gt;Document Properties&gt;Fonts and select Show All Fonts. You can also use the program </w:t>
      </w:r>
      <w:proofErr w:type="spellStart"/>
      <w:r w:rsidRPr="00393A4A">
        <w:rPr>
          <w:rFonts w:ascii="Courier New" w:hAnsi="Courier New" w:cs="Courier New"/>
        </w:rPr>
        <w:t>pdffonts</w:t>
      </w:r>
      <w:proofErr w:type="spellEnd"/>
      <w:r>
        <w:t xml:space="preserve"> which comes with </w:t>
      </w:r>
      <w:proofErr w:type="spellStart"/>
      <w:r w:rsidRPr="00393A4A">
        <w:rPr>
          <w:rFonts w:ascii="Courier New" w:hAnsi="Courier New" w:cs="Courier New"/>
        </w:rPr>
        <w:t>xpdf</w:t>
      </w:r>
      <w:proofErr w:type="spellEnd"/>
      <w:r>
        <w:t xml:space="preserve"> and is available out-of-the-box on most Linux machines.</w:t>
      </w:r>
    </w:p>
    <w:p w14:paraId="792C8558" w14:textId="77777777" w:rsidR="002D0824" w:rsidRDefault="002D0824" w:rsidP="00393A4A">
      <w:pPr>
        <w:pStyle w:val="ListParagraph"/>
        <w:numPr>
          <w:ilvl w:val="0"/>
          <w:numId w:val="7"/>
        </w:numPr>
      </w:pPr>
      <w:r>
        <w:t>The IEEE has recommendations for generating PDF files whose fonts are also acceptable for NIPS. Please see http://www.emfield.org/icuwb2010/downloads/IEEE-PDF-SpecV32.pdf</w:t>
      </w:r>
    </w:p>
    <w:p w14:paraId="3C0485F8" w14:textId="77777777" w:rsidR="002D0824" w:rsidRDefault="002D0824" w:rsidP="00393A4A">
      <w:pPr>
        <w:pStyle w:val="ListParagraph"/>
        <w:numPr>
          <w:ilvl w:val="0"/>
          <w:numId w:val="7"/>
        </w:numPr>
      </w:pPr>
      <w:r>
        <w:t>LaTeX users:</w:t>
      </w:r>
    </w:p>
    <w:p w14:paraId="14943E75" w14:textId="77777777" w:rsidR="002D0824" w:rsidRDefault="002D0824" w:rsidP="00393A4A">
      <w:pPr>
        <w:pStyle w:val="ListParagraph"/>
        <w:numPr>
          <w:ilvl w:val="1"/>
          <w:numId w:val="7"/>
        </w:numPr>
      </w:pPr>
      <w:r>
        <w:t xml:space="preserve">Consider directly generating PDF files using </w:t>
      </w:r>
      <w:proofErr w:type="spellStart"/>
      <w:r w:rsidRPr="00393A4A">
        <w:rPr>
          <w:rFonts w:ascii="Courier New" w:hAnsi="Courier New" w:cs="Courier New"/>
        </w:rPr>
        <w:t>pdflatex</w:t>
      </w:r>
      <w:proofErr w:type="spellEnd"/>
      <w:r>
        <w:t xml:space="preserve"> (especially if you are a </w:t>
      </w:r>
      <w:proofErr w:type="spellStart"/>
      <w:r>
        <w:t>MiKTeX</w:t>
      </w:r>
      <w:proofErr w:type="spellEnd"/>
      <w:r>
        <w:t xml:space="preserve"> user).  PDF figures must be substituted for EPS figures, however.</w:t>
      </w:r>
    </w:p>
    <w:p w14:paraId="162CCD4C" w14:textId="77777777" w:rsidR="002D0824" w:rsidRDefault="002D0824" w:rsidP="00393A4A">
      <w:pPr>
        <w:pStyle w:val="ListParagraph"/>
        <w:numPr>
          <w:ilvl w:val="1"/>
          <w:numId w:val="7"/>
        </w:numPr>
      </w:pPr>
      <w:r>
        <w:t>Otherwise, please generate your PostScript and PDF files with the following commands:</w:t>
      </w:r>
    </w:p>
    <w:p w14:paraId="4FCC9854" w14:textId="77777777" w:rsidR="002D0824" w:rsidRDefault="002D0824" w:rsidP="00393A4A">
      <w:pPr>
        <w:pStyle w:val="ListParagraph"/>
        <w:numPr>
          <w:ilvl w:val="1"/>
          <w:numId w:val="7"/>
        </w:numPr>
      </w:pPr>
      <w:proofErr w:type="spellStart"/>
      <w:r>
        <w:t>dvips</w:t>
      </w:r>
      <w:proofErr w:type="spellEnd"/>
      <w:r>
        <w:t xml:space="preserve"> </w:t>
      </w:r>
      <w:proofErr w:type="spellStart"/>
      <w:r>
        <w:t>mypaper.dvi</w:t>
      </w:r>
      <w:proofErr w:type="spellEnd"/>
      <w:r>
        <w:t xml:space="preserve"> -t letter -</w:t>
      </w:r>
      <w:proofErr w:type="spellStart"/>
      <w:r>
        <w:t>Ppdf</w:t>
      </w:r>
      <w:proofErr w:type="spellEnd"/>
      <w:r>
        <w:t xml:space="preserve"> -G0 -o mypaper.ps</w:t>
      </w:r>
    </w:p>
    <w:p w14:paraId="76FC9F6F" w14:textId="77777777" w:rsidR="00CD4CC7" w:rsidRPr="00CD4CC7" w:rsidRDefault="002D0824" w:rsidP="00393A4A">
      <w:pPr>
        <w:pStyle w:val="ListParagraph"/>
        <w:numPr>
          <w:ilvl w:val="1"/>
          <w:numId w:val="7"/>
        </w:numPr>
      </w:pPr>
      <w:r w:rsidRPr="00CD4CC7">
        <w:t>ps2pdf mypaper.ps mypaper.pdf</w:t>
      </w:r>
    </w:p>
    <w:p w14:paraId="547D6C1F" w14:textId="77777777" w:rsidR="002D0824" w:rsidRPr="00CD4CC7" w:rsidRDefault="002D0824" w:rsidP="00393A4A">
      <w:pPr>
        <w:pStyle w:val="ListParagraph"/>
        <w:numPr>
          <w:ilvl w:val="1"/>
          <w:numId w:val="7"/>
        </w:numPr>
      </w:pPr>
      <w:r w:rsidRPr="00CD4CC7">
        <w:t xml:space="preserve">Check that the PDF files only contains Type 1 fonts. </w:t>
      </w:r>
    </w:p>
    <w:p w14:paraId="6AA9B268" w14:textId="77777777" w:rsidR="002D0824" w:rsidRDefault="002D0824" w:rsidP="00393A4A">
      <w:pPr>
        <w:pStyle w:val="ListParagraph"/>
        <w:numPr>
          <w:ilvl w:val="0"/>
          <w:numId w:val="7"/>
        </w:numPr>
      </w:pPr>
      <w:proofErr w:type="spellStart"/>
      <w:r>
        <w:t>xfig</w:t>
      </w:r>
      <w:proofErr w:type="spellEnd"/>
      <w:r>
        <w:t xml:space="preserve"> “patterned” shapes are implemented with bitmap fonts. Use “solid” shapes instead.</w:t>
      </w:r>
    </w:p>
    <w:p w14:paraId="0B2E351F" w14:textId="77777777" w:rsidR="002D0824" w:rsidRDefault="002D0824" w:rsidP="00393A4A">
      <w:pPr>
        <w:pStyle w:val="ListParagraph"/>
        <w:numPr>
          <w:ilvl w:val="0"/>
          <w:numId w:val="7"/>
        </w:numPr>
      </w:pPr>
      <w:r>
        <w:t xml:space="preserve">The </w:t>
      </w:r>
      <w:r w:rsidRPr="00393A4A">
        <w:rPr>
          <w:rFonts w:ascii="Courier New" w:hAnsi="Courier New" w:cs="Courier New"/>
        </w:rPr>
        <w:t>\</w:t>
      </w:r>
      <w:proofErr w:type="spellStart"/>
      <w:r w:rsidRPr="00393A4A">
        <w:rPr>
          <w:rFonts w:ascii="Courier New" w:hAnsi="Courier New" w:cs="Courier New"/>
        </w:rPr>
        <w:t>bbold</w:t>
      </w:r>
      <w:proofErr w:type="spellEnd"/>
      <w:r>
        <w:t xml:space="preserve"> package almost always uses bitmap fonts. You can try the equivalent AMS Fonts with command</w:t>
      </w:r>
    </w:p>
    <w:p w14:paraId="06B8AAFA" w14:textId="77777777" w:rsidR="00CD4CC7" w:rsidRPr="00CD4CC7" w:rsidRDefault="002D0824" w:rsidP="00393A4A">
      <w:pPr>
        <w:pStyle w:val="ListParagraph"/>
        <w:numPr>
          <w:ilvl w:val="1"/>
          <w:numId w:val="7"/>
        </w:numPr>
      </w:pPr>
      <w:r w:rsidRPr="00CD4CC7">
        <w:t>\</w:t>
      </w:r>
      <w:proofErr w:type="spellStart"/>
      <w:r w:rsidRPr="00CD4CC7">
        <w:t>usepackage</w:t>
      </w:r>
      <w:proofErr w:type="spellEnd"/>
      <w:r w:rsidRPr="00CD4CC7">
        <w:t>[</w:t>
      </w:r>
      <w:proofErr w:type="spellStart"/>
      <w:r w:rsidRPr="00CD4CC7">
        <w:t>psamsfonts</w:t>
      </w:r>
      <w:proofErr w:type="spellEnd"/>
      <w:r w:rsidRPr="00CD4CC7">
        <w:t>]{</w:t>
      </w:r>
      <w:proofErr w:type="spellStart"/>
      <w:r w:rsidRPr="00CD4CC7">
        <w:t>amssymb</w:t>
      </w:r>
      <w:proofErr w:type="spellEnd"/>
      <w:r w:rsidRPr="00CD4CC7">
        <w:t>}</w:t>
      </w:r>
    </w:p>
    <w:p w14:paraId="7583DB96" w14:textId="77777777" w:rsidR="002D0824" w:rsidRPr="00CD4CC7" w:rsidRDefault="002D0824" w:rsidP="00393A4A">
      <w:pPr>
        <w:pStyle w:val="ListParagraph"/>
        <w:numPr>
          <w:ilvl w:val="1"/>
          <w:numId w:val="7"/>
        </w:numPr>
      </w:pPr>
      <w:r w:rsidRPr="00CD4CC7">
        <w:t>or use the following workaround for reals, natural and complex:</w:t>
      </w:r>
    </w:p>
    <w:p w14:paraId="5E8BEE1F" w14:textId="77777777" w:rsidR="002D0824" w:rsidRDefault="002D0824" w:rsidP="00393A4A">
      <w:pPr>
        <w:pStyle w:val="ListParagraph"/>
        <w:numPr>
          <w:ilvl w:val="1"/>
          <w:numId w:val="7"/>
        </w:numPr>
      </w:pPr>
      <w:r>
        <w:t>\</w:t>
      </w:r>
      <w:proofErr w:type="spellStart"/>
      <w:r>
        <w:t>newcommand</w:t>
      </w:r>
      <w:proofErr w:type="spellEnd"/>
      <w:r>
        <w:t>{\</w:t>
      </w:r>
      <w:proofErr w:type="gramStart"/>
      <w:r>
        <w:t>RR}{</w:t>
      </w:r>
      <w:proofErr w:type="gramEnd"/>
      <w:r>
        <w:t>I\!\!R} %real numbers</w:t>
      </w:r>
    </w:p>
    <w:p w14:paraId="393AF301" w14:textId="77777777" w:rsidR="002D0824" w:rsidRDefault="002D0824" w:rsidP="00393A4A">
      <w:pPr>
        <w:pStyle w:val="ListParagraph"/>
        <w:numPr>
          <w:ilvl w:val="1"/>
          <w:numId w:val="7"/>
        </w:numPr>
      </w:pPr>
      <w:r>
        <w:t>\</w:t>
      </w:r>
      <w:proofErr w:type="spellStart"/>
      <w:r>
        <w:t>newcommand</w:t>
      </w:r>
      <w:proofErr w:type="spellEnd"/>
      <w:r>
        <w:t>{\</w:t>
      </w:r>
      <w:proofErr w:type="gramStart"/>
      <w:r>
        <w:t>Nat}{</w:t>
      </w:r>
      <w:proofErr w:type="gramEnd"/>
      <w:r>
        <w:t>I\!\!N} %natural numbers</w:t>
      </w:r>
    </w:p>
    <w:p w14:paraId="25893BBD" w14:textId="77777777" w:rsidR="002D0824" w:rsidRDefault="002D0824" w:rsidP="00393A4A">
      <w:pPr>
        <w:pStyle w:val="ListParagraph"/>
        <w:numPr>
          <w:ilvl w:val="1"/>
          <w:numId w:val="7"/>
        </w:numPr>
      </w:pPr>
      <w:r>
        <w:t>\</w:t>
      </w:r>
      <w:proofErr w:type="spellStart"/>
      <w:r>
        <w:t>newcommand</w:t>
      </w:r>
      <w:proofErr w:type="spellEnd"/>
      <w:r>
        <w:t>{\</w:t>
      </w:r>
      <w:proofErr w:type="gramStart"/>
      <w:r>
        <w:t>CC}{</w:t>
      </w:r>
      <w:proofErr w:type="gramEnd"/>
      <w:r>
        <w:t>I\!\!\!\!C} %complex numbers</w:t>
      </w:r>
    </w:p>
    <w:p w14:paraId="1CC59B5A" w14:textId="77777777" w:rsidR="002D0824" w:rsidRDefault="002D0824" w:rsidP="00393A4A">
      <w:pPr>
        <w:pStyle w:val="ListParagraph"/>
        <w:numPr>
          <w:ilvl w:val="0"/>
          <w:numId w:val="7"/>
        </w:numPr>
      </w:pPr>
      <w:r>
        <w:t xml:space="preserve">Sometimes the problematic fonts are used in figures included in LaTeX files. The </w:t>
      </w:r>
      <w:proofErr w:type="spellStart"/>
      <w:r>
        <w:t>ghostscript</w:t>
      </w:r>
      <w:proofErr w:type="spellEnd"/>
      <w:r>
        <w:t xml:space="preserve"> program </w:t>
      </w:r>
      <w:r w:rsidRPr="00393A4A">
        <w:rPr>
          <w:rFonts w:ascii="Courier New" w:hAnsi="Courier New" w:cs="Courier New"/>
        </w:rPr>
        <w:t>eps2eps</w:t>
      </w:r>
      <w:r>
        <w:t xml:space="preserve"> is the simplest way to clean such figures. For black and white figures, slightly better results can be achieved with program </w:t>
      </w:r>
      <w:proofErr w:type="spellStart"/>
      <w:r w:rsidRPr="00393A4A">
        <w:rPr>
          <w:rFonts w:ascii="Courier New" w:hAnsi="Courier New" w:cs="Courier New"/>
        </w:rPr>
        <w:t>potrace</w:t>
      </w:r>
      <w:proofErr w:type="spellEnd"/>
      <w:r>
        <w:t>.</w:t>
      </w:r>
    </w:p>
    <w:p w14:paraId="63E58F6E" w14:textId="77777777" w:rsidR="002D0824" w:rsidRDefault="002D0824" w:rsidP="00393A4A">
      <w:pPr>
        <w:pStyle w:val="ListParagraph"/>
        <w:numPr>
          <w:ilvl w:val="0"/>
          <w:numId w:val="7"/>
        </w:numPr>
      </w:pPr>
      <w:r>
        <w:t>MSWord</w:t>
      </w:r>
      <w:r w:rsidR="00CD4CC7">
        <w:t xml:space="preserve"> 2007</w:t>
      </w:r>
      <w:r>
        <w:t xml:space="preserve"> and Windows users (via PDF file):</w:t>
      </w:r>
    </w:p>
    <w:p w14:paraId="78BC5097" w14:textId="77777777" w:rsidR="002D0824" w:rsidRDefault="002D0824" w:rsidP="00393A4A">
      <w:pPr>
        <w:pStyle w:val="ListParagraph"/>
        <w:numPr>
          <w:ilvl w:val="1"/>
          <w:numId w:val="7"/>
        </w:numPr>
      </w:pPr>
      <w:r>
        <w:t xml:space="preserve">Install the Microsoft Save as PDF Office 2007 Add-in from </w:t>
      </w:r>
    </w:p>
    <w:p w14:paraId="6B6CA4B1" w14:textId="77777777" w:rsidR="002D0824" w:rsidRDefault="002D0824" w:rsidP="00393A4A">
      <w:pPr>
        <w:pStyle w:val="ListParagraph"/>
        <w:numPr>
          <w:ilvl w:val="1"/>
          <w:numId w:val="7"/>
        </w:numPr>
      </w:pPr>
      <w:r>
        <w:t>http://www.microsoft.com/downloads/details.aspx?displaylang=en&amp;familyid=4d951911-3e7e-4ae6-b059-a2e79ed87041</w:t>
      </w:r>
    </w:p>
    <w:p w14:paraId="41F7139C" w14:textId="77777777" w:rsidR="002D0824" w:rsidRDefault="002D0824" w:rsidP="00393A4A">
      <w:pPr>
        <w:pStyle w:val="ListParagraph"/>
        <w:numPr>
          <w:ilvl w:val="1"/>
          <w:numId w:val="7"/>
        </w:numPr>
      </w:pPr>
      <w:r>
        <w:t>Select "Save or Publish to PDF" from the Office or File menu</w:t>
      </w:r>
    </w:p>
    <w:p w14:paraId="3EB82482" w14:textId="77777777" w:rsidR="002D0824" w:rsidRDefault="002D0824" w:rsidP="00393A4A">
      <w:pPr>
        <w:pStyle w:val="ListParagraph"/>
        <w:numPr>
          <w:ilvl w:val="0"/>
          <w:numId w:val="7"/>
        </w:numPr>
      </w:pPr>
      <w:r>
        <w:t>MSWord and Mac OS X users (via PDF file):</w:t>
      </w:r>
    </w:p>
    <w:p w14:paraId="395D6B17" w14:textId="77777777" w:rsidR="002D0824" w:rsidRDefault="002D0824" w:rsidP="00393A4A">
      <w:pPr>
        <w:pStyle w:val="ListParagraph"/>
        <w:numPr>
          <w:ilvl w:val="1"/>
          <w:numId w:val="7"/>
        </w:numPr>
      </w:pPr>
      <w:r>
        <w:t>From the print menu, click the PDF drop-down box, and select "Save as PDF…"</w:t>
      </w:r>
    </w:p>
    <w:p w14:paraId="4FE21F5B" w14:textId="77777777" w:rsidR="002D0824" w:rsidRDefault="002D0824" w:rsidP="00393A4A">
      <w:pPr>
        <w:pStyle w:val="ListParagraph"/>
        <w:numPr>
          <w:ilvl w:val="0"/>
          <w:numId w:val="7"/>
        </w:numPr>
      </w:pPr>
      <w:r>
        <w:t>MSWord and Windows users (via PS file):</w:t>
      </w:r>
    </w:p>
    <w:p w14:paraId="30D9C345" w14:textId="77777777" w:rsidR="00DB0664" w:rsidRDefault="002D0824" w:rsidP="00393A4A">
      <w:pPr>
        <w:pStyle w:val="ListParagraph"/>
        <w:numPr>
          <w:ilvl w:val="1"/>
          <w:numId w:val="7"/>
        </w:numPr>
      </w:pPr>
      <w:r w:rsidRPr="00DB0664">
        <w:t xml:space="preserve">To create a new printer on your computer, install the </w:t>
      </w:r>
      <w:proofErr w:type="spellStart"/>
      <w:r w:rsidRPr="00DB0664">
        <w:t>AdobePS</w:t>
      </w:r>
      <w:proofErr w:type="spellEnd"/>
      <w:r w:rsidRPr="00DB0664">
        <w:t xml:space="preserve"> printer driver and the Adobe </w:t>
      </w:r>
      <w:r w:rsidR="00CD4CC7">
        <w:t>PostScript Printer Description (</w:t>
      </w:r>
      <w:r w:rsidRPr="00DB0664">
        <w:t>PPD</w:t>
      </w:r>
      <w:r w:rsidR="00CD4CC7" w:rsidRPr="00DB0664">
        <w:t>)</w:t>
      </w:r>
      <w:r w:rsidRPr="00DB0664">
        <w:t xml:space="preserve"> file from</w:t>
      </w:r>
    </w:p>
    <w:p w14:paraId="2D250669" w14:textId="77777777" w:rsidR="00DB0664" w:rsidRDefault="00394C8A" w:rsidP="00393A4A">
      <w:pPr>
        <w:pStyle w:val="ListParagraph"/>
        <w:numPr>
          <w:ilvl w:val="1"/>
          <w:numId w:val="7"/>
        </w:numPr>
      </w:pPr>
      <w:hyperlink r:id="rId8" w:history="1">
        <w:r w:rsidR="00DB0664" w:rsidRPr="00316651">
          <w:rPr>
            <w:rStyle w:val="Hyperlink"/>
          </w:rPr>
          <w:t>http://www.adobe.com/support/downloads/detail.jsp?ftpID=204</w:t>
        </w:r>
      </w:hyperlink>
    </w:p>
    <w:p w14:paraId="0073A38B" w14:textId="77777777" w:rsidR="00DB0664" w:rsidRDefault="002D0824" w:rsidP="00393A4A">
      <w:pPr>
        <w:pStyle w:val="ListParagraph"/>
        <w:numPr>
          <w:ilvl w:val="1"/>
          <w:numId w:val="7"/>
        </w:numPr>
      </w:pPr>
      <w:r w:rsidRPr="00393A4A">
        <w:rPr>
          <w:i/>
          <w:iCs/>
        </w:rPr>
        <w:t xml:space="preserve">Note: </w:t>
      </w:r>
      <w:r w:rsidRPr="00DB0664">
        <w:t xml:space="preserve">You must reboot your PC after installing the </w:t>
      </w:r>
      <w:proofErr w:type="spellStart"/>
      <w:r w:rsidRPr="00DB0664">
        <w:t>AdobePS</w:t>
      </w:r>
      <w:proofErr w:type="spellEnd"/>
      <w:r w:rsidRPr="00DB0664">
        <w:t xml:space="preserve"> driver for it to take effect.</w:t>
      </w:r>
    </w:p>
    <w:p w14:paraId="6F55C437" w14:textId="77777777" w:rsidR="00DB0664" w:rsidRDefault="00DB0664" w:rsidP="00393A4A">
      <w:pPr>
        <w:pStyle w:val="ListParagraph"/>
        <w:numPr>
          <w:ilvl w:val="1"/>
          <w:numId w:val="7"/>
        </w:numPr>
      </w:pPr>
      <w:r w:rsidRPr="00DB0664">
        <w:t xml:space="preserve">To produce the </w:t>
      </w:r>
      <w:proofErr w:type="spellStart"/>
      <w:r w:rsidRPr="00DB0664">
        <w:t>ps</w:t>
      </w:r>
      <w:proofErr w:type="spellEnd"/>
      <w:r w:rsidRPr="00DB0664">
        <w:t xml:space="preserve"> file, select "Print" from the MS app, choose the installed </w:t>
      </w:r>
      <w:proofErr w:type="spellStart"/>
      <w:r w:rsidRPr="00DB0664">
        <w:t>AdobePS</w:t>
      </w:r>
      <w:proofErr w:type="spellEnd"/>
      <w:r w:rsidRPr="00DB0664">
        <w:t xml:space="preserve"> printer, click on "Properties", click on "Advanced."</w:t>
      </w:r>
    </w:p>
    <w:p w14:paraId="48555F14" w14:textId="77777777" w:rsidR="00DB0664" w:rsidRDefault="00DB0664" w:rsidP="00393A4A">
      <w:pPr>
        <w:pStyle w:val="ListParagraph"/>
        <w:numPr>
          <w:ilvl w:val="1"/>
          <w:numId w:val="7"/>
        </w:numPr>
      </w:pPr>
      <w:r w:rsidRPr="00DB0664">
        <w:t xml:space="preserve">Set “TrueType Font” to be “Download as </w:t>
      </w:r>
      <w:proofErr w:type="spellStart"/>
      <w:r w:rsidRPr="00DB0664">
        <w:t>Softfont</w:t>
      </w:r>
      <w:proofErr w:type="spellEnd"/>
      <w:r w:rsidRPr="00DB0664">
        <w:t>”</w:t>
      </w:r>
    </w:p>
    <w:p w14:paraId="0E2D5344" w14:textId="77777777" w:rsidR="00DB0664" w:rsidRDefault="00DB0664" w:rsidP="00393A4A">
      <w:pPr>
        <w:pStyle w:val="ListParagraph"/>
        <w:numPr>
          <w:ilvl w:val="1"/>
          <w:numId w:val="7"/>
        </w:numPr>
      </w:pPr>
      <w:r w:rsidRPr="00DB0664">
        <w:t>Open the “PostScript Options” folder</w:t>
      </w:r>
      <w:r>
        <w:t xml:space="preserve"> </w:t>
      </w:r>
    </w:p>
    <w:p w14:paraId="7BE018BD" w14:textId="77777777" w:rsidR="00DB0664" w:rsidRDefault="00DB0664" w:rsidP="00393A4A">
      <w:pPr>
        <w:pStyle w:val="ListParagraph"/>
        <w:numPr>
          <w:ilvl w:val="1"/>
          <w:numId w:val="7"/>
        </w:numPr>
      </w:pPr>
      <w:r w:rsidRPr="00DB0664">
        <w:t>Select “PostScript Output Option” to be “Optimize for Portability”</w:t>
      </w:r>
    </w:p>
    <w:p w14:paraId="5F21FDF9" w14:textId="77777777" w:rsidR="00DB0664" w:rsidRDefault="00DB0664" w:rsidP="00393A4A">
      <w:pPr>
        <w:pStyle w:val="ListParagraph"/>
        <w:numPr>
          <w:ilvl w:val="1"/>
          <w:numId w:val="7"/>
        </w:numPr>
      </w:pPr>
      <w:r>
        <w:t>Select “TrueType Font Download Option” to be “Outline”</w:t>
      </w:r>
    </w:p>
    <w:p w14:paraId="36192847" w14:textId="77777777" w:rsidR="00DB0664" w:rsidRDefault="00DB0664" w:rsidP="00393A4A">
      <w:pPr>
        <w:pStyle w:val="ListParagraph"/>
        <w:numPr>
          <w:ilvl w:val="1"/>
          <w:numId w:val="7"/>
        </w:numPr>
      </w:pPr>
      <w:r>
        <w:t>Select “Send PostScript Error Handler” to be “No”</w:t>
      </w:r>
    </w:p>
    <w:p w14:paraId="7E2AF811" w14:textId="77777777" w:rsidR="00DB0664" w:rsidRDefault="00DB0664" w:rsidP="00393A4A">
      <w:pPr>
        <w:pStyle w:val="ListParagraph"/>
        <w:numPr>
          <w:ilvl w:val="1"/>
          <w:numId w:val="7"/>
        </w:numPr>
      </w:pPr>
      <w:r>
        <w:t>Click “OK” three times, print your file.</w:t>
      </w:r>
    </w:p>
    <w:p w14:paraId="517BA0EE" w14:textId="77777777" w:rsidR="00DB0664" w:rsidRDefault="00DB0664" w:rsidP="00393A4A">
      <w:pPr>
        <w:pStyle w:val="ListParagraph"/>
        <w:numPr>
          <w:ilvl w:val="1"/>
          <w:numId w:val="7"/>
        </w:numPr>
      </w:pPr>
      <w:r>
        <w:t>Now, use Adobe Acrobat Distiller or ps2pdf to create a PDF file from the PS file. In Acrobat, check the option “Embed all fonts” if applicable.</w:t>
      </w:r>
    </w:p>
    <w:p w14:paraId="0ED9B4F0" w14:textId="77777777" w:rsidR="00DB0664" w:rsidRDefault="00DB0664" w:rsidP="00393A4A"/>
    <w:p w14:paraId="50FF12EF" w14:textId="77777777" w:rsidR="002D0824" w:rsidRDefault="002D0824" w:rsidP="00393A4A">
      <w:r>
        <w:t xml:space="preserve">If your file contains Type 3 fonts or </w:t>
      </w:r>
      <w:proofErr w:type="gramStart"/>
      <w:r>
        <w:t>non embedded</w:t>
      </w:r>
      <w:proofErr w:type="gramEnd"/>
      <w:r>
        <w:t xml:space="preserve"> TrueType fonts, we will ask you to fix it.</w:t>
      </w:r>
    </w:p>
    <w:p w14:paraId="64863A0E" w14:textId="77777777" w:rsidR="002D0824" w:rsidRDefault="002D0824" w:rsidP="00393A4A"/>
    <w:p w14:paraId="0C6E261F" w14:textId="77777777" w:rsidR="002D0824" w:rsidRDefault="002D0824" w:rsidP="00393A4A">
      <w:pPr>
        <w:pStyle w:val="Heading2"/>
      </w:pPr>
      <w:r>
        <w:lastRenderedPageBreak/>
        <w:t>6.1</w:t>
      </w:r>
      <w:r>
        <w:tab/>
        <w:t>Margins in LaTeX</w:t>
      </w:r>
    </w:p>
    <w:p w14:paraId="78B9307A" w14:textId="77777777" w:rsidR="002D0824" w:rsidRDefault="002D0824" w:rsidP="00393A4A">
      <w:r>
        <w:t xml:space="preserve">Most of the margin problems come from figures positioned by hand using </w:t>
      </w:r>
      <w:r>
        <w:rPr>
          <w:rFonts w:ascii="Courier New" w:hAnsi="Courier New" w:cs="Courier New"/>
        </w:rPr>
        <w:t>\special</w:t>
      </w:r>
      <w:r>
        <w:t xml:space="preserve"> or other commands. We suggest using the command </w:t>
      </w:r>
      <w:r>
        <w:rPr>
          <w:rFonts w:ascii="Courier New" w:hAnsi="Courier New" w:cs="Courier New"/>
        </w:rPr>
        <w:t>\</w:t>
      </w:r>
      <w:proofErr w:type="spellStart"/>
      <w:r>
        <w:rPr>
          <w:rFonts w:ascii="Courier New" w:hAnsi="Courier New" w:cs="Courier New"/>
        </w:rPr>
        <w:t>includegraphics</w:t>
      </w:r>
      <w:proofErr w:type="spellEnd"/>
      <w:r>
        <w:t xml:space="preserve"> from the </w:t>
      </w:r>
      <w:proofErr w:type="spellStart"/>
      <w:r>
        <w:t>graphicx</w:t>
      </w:r>
      <w:proofErr w:type="spellEnd"/>
      <w:r>
        <w:t xml:space="preserve"> package. Always specify the figure width as a multiple of the line width as in the example below</w:t>
      </w:r>
    </w:p>
    <w:p w14:paraId="7385A184" w14:textId="77777777" w:rsidR="002D0824" w:rsidRDefault="002D0824" w:rsidP="00393A4A">
      <w:r>
        <w:t>\</w:t>
      </w:r>
      <w:proofErr w:type="spellStart"/>
      <w:r>
        <w:t>usepackage</w:t>
      </w:r>
      <w:proofErr w:type="spellEnd"/>
      <w:r>
        <w:t>[</w:t>
      </w:r>
      <w:proofErr w:type="spellStart"/>
      <w:r>
        <w:t>dvips</w:t>
      </w:r>
      <w:proofErr w:type="spellEnd"/>
      <w:r>
        <w:t>]{</w:t>
      </w:r>
      <w:proofErr w:type="spellStart"/>
      <w:r>
        <w:t>graphicx</w:t>
      </w:r>
      <w:proofErr w:type="spellEnd"/>
      <w:r>
        <w:t>} ...</w:t>
      </w:r>
    </w:p>
    <w:p w14:paraId="6892460D" w14:textId="77777777" w:rsidR="002D0824" w:rsidRDefault="002D0824" w:rsidP="00393A4A">
      <w:r>
        <w:t>\</w:t>
      </w:r>
      <w:proofErr w:type="spellStart"/>
      <w:r>
        <w:t>includegraphics</w:t>
      </w:r>
      <w:proofErr w:type="spellEnd"/>
      <w:r>
        <w:t>[width=0.8\</w:t>
      </w:r>
      <w:proofErr w:type="gramStart"/>
      <w:r>
        <w:t>linewidth]{</w:t>
      </w:r>
      <w:proofErr w:type="spellStart"/>
      <w:proofErr w:type="gramEnd"/>
      <w:r>
        <w:t>myfile.eps</w:t>
      </w:r>
      <w:proofErr w:type="spellEnd"/>
      <w:r>
        <w:t>}</w:t>
      </w:r>
    </w:p>
    <w:p w14:paraId="4E965FBA" w14:textId="77777777" w:rsidR="002D0824" w:rsidRDefault="002D0824" w:rsidP="00393A4A">
      <w:r>
        <w:t>or</w:t>
      </w:r>
    </w:p>
    <w:p w14:paraId="79E337D6" w14:textId="77777777" w:rsidR="002D0824" w:rsidRDefault="002D0824" w:rsidP="00393A4A">
      <w:r>
        <w:t>\</w:t>
      </w:r>
      <w:proofErr w:type="spellStart"/>
      <w:r>
        <w:t>usepackage</w:t>
      </w:r>
      <w:proofErr w:type="spellEnd"/>
      <w:r>
        <w:t>[</w:t>
      </w:r>
      <w:proofErr w:type="spellStart"/>
      <w:r>
        <w:t>pdftex</w:t>
      </w:r>
      <w:proofErr w:type="spellEnd"/>
      <w:r>
        <w:t>]{</w:t>
      </w:r>
      <w:proofErr w:type="spellStart"/>
      <w:r>
        <w:t>graphicx</w:t>
      </w:r>
      <w:proofErr w:type="spellEnd"/>
      <w:r>
        <w:t>} ...</w:t>
      </w:r>
    </w:p>
    <w:p w14:paraId="1CE201B5" w14:textId="77777777" w:rsidR="002D0824" w:rsidRDefault="002D0824" w:rsidP="00393A4A">
      <w:r>
        <w:t>\</w:t>
      </w:r>
      <w:proofErr w:type="spellStart"/>
      <w:r>
        <w:t>includegraphics</w:t>
      </w:r>
      <w:proofErr w:type="spellEnd"/>
      <w:r>
        <w:t>[width=0.8\</w:t>
      </w:r>
      <w:proofErr w:type="gramStart"/>
      <w:r>
        <w:t>linewidth]{</w:t>
      </w:r>
      <w:proofErr w:type="gramEnd"/>
      <w:r>
        <w:t>myfile.pdf}</w:t>
      </w:r>
    </w:p>
    <w:p w14:paraId="25684510" w14:textId="77777777" w:rsidR="002D0824" w:rsidRDefault="002D0824" w:rsidP="00393A4A">
      <w:r>
        <w:t>for .pdf graphics.  See section 4.4 in the graphics bundle documentation (http://www.ctan.org/texarchive/macros/latex/required/graphics/grfguide.ps)</w:t>
      </w:r>
    </w:p>
    <w:p w14:paraId="2C2E3528" w14:textId="77777777" w:rsidR="002D0824" w:rsidRDefault="002D0824" w:rsidP="00393A4A">
      <w:r>
        <w:t>A number of width problems arise when LaTeX cannot properly hyphenate a line. Please give LaTeX hyphenation hints using the \- command.</w:t>
      </w:r>
    </w:p>
    <w:p w14:paraId="03B9F7CE" w14:textId="77777777" w:rsidR="002D0824" w:rsidRDefault="002D0824" w:rsidP="00393A4A">
      <w:pPr>
        <w:pStyle w:val="Heading2"/>
      </w:pPr>
      <w:r>
        <w:t>Acknowledgments</w:t>
      </w:r>
    </w:p>
    <w:p w14:paraId="10645D20" w14:textId="77777777" w:rsidR="002D0824" w:rsidRDefault="002D0824" w:rsidP="00393A4A">
      <w: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rsidP="00393A4A">
      <w:pPr>
        <w:pStyle w:val="Heading2"/>
      </w:pPr>
      <w:r>
        <w:t>References</w:t>
      </w:r>
    </w:p>
    <w:p w14:paraId="6462979D" w14:textId="77777777" w:rsidR="002D0824" w:rsidRDefault="002D0824" w:rsidP="00393A4A">
      <w:pPr>
        <w:rPr>
          <w:b/>
          <w:bCs/>
        </w:rPr>
      </w:pPr>
      <w: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rPr>
        <w:t xml:space="preserve">Remember that this year you can use a ninth page as long as it contains </w:t>
      </w:r>
      <w:r>
        <w:rPr>
          <w:b/>
          <w:bCs/>
          <w:i/>
          <w:iCs/>
        </w:rPr>
        <w:t>only</w:t>
      </w:r>
      <w:r>
        <w:rPr>
          <w:b/>
          <w:bCs/>
        </w:rPr>
        <w:t xml:space="preserve"> cited references.</w:t>
      </w:r>
    </w:p>
    <w:p w14:paraId="355F58F3" w14:textId="77777777" w:rsidR="002D0824" w:rsidRDefault="002D0824" w:rsidP="00393A4A">
      <w:r>
        <w:t xml:space="preserve">[1] Alexander, J.A. &amp; </w:t>
      </w:r>
      <w:proofErr w:type="spellStart"/>
      <w:r>
        <w:t>Mozer</w:t>
      </w:r>
      <w:proofErr w:type="spellEnd"/>
      <w:r>
        <w:t xml:space="preserve">, M.C. (1995) Template-based algorithms for connectionist rule extraction.  In G. </w:t>
      </w:r>
      <w:proofErr w:type="spellStart"/>
      <w:r>
        <w:t>Tesauro</w:t>
      </w:r>
      <w:proofErr w:type="spellEnd"/>
      <w:r>
        <w:t xml:space="preserve">, D. S. </w:t>
      </w:r>
      <w:proofErr w:type="spellStart"/>
      <w:r>
        <w:t>Touretzky</w:t>
      </w:r>
      <w:proofErr w:type="spellEnd"/>
      <w:r>
        <w:t xml:space="preserve"> and T.K. Leen (eds.), </w:t>
      </w:r>
      <w:r>
        <w:rPr>
          <w:i/>
          <w:iCs/>
        </w:rPr>
        <w:t>Advances in Neural Information Processing Systems 7</w:t>
      </w:r>
      <w:r>
        <w:t>, pp. 609-616.  Cambridge, MA: MIT Press.</w:t>
      </w:r>
    </w:p>
    <w:p w14:paraId="25E41FDF" w14:textId="77777777" w:rsidR="002D0824" w:rsidRDefault="002D0824" w:rsidP="00393A4A">
      <w:r>
        <w:t xml:space="preserve">[2] Bower, J.M. &amp; Beeman, D. (1995) The Book of GENESIS: Exploring Realistic Neural Models with the </w:t>
      </w:r>
      <w:proofErr w:type="spellStart"/>
      <w:r>
        <w:t>GEneral</w:t>
      </w:r>
      <w:proofErr w:type="spellEnd"/>
      <w:r>
        <w:t xml:space="preserve"> </w:t>
      </w:r>
      <w:proofErr w:type="spellStart"/>
      <w:r>
        <w:t>NEural</w:t>
      </w:r>
      <w:proofErr w:type="spellEnd"/>
      <w:r>
        <w:t xml:space="preserve"> </w:t>
      </w:r>
      <w:proofErr w:type="spellStart"/>
      <w:r>
        <w:t>SImulation</w:t>
      </w:r>
      <w:proofErr w:type="spellEnd"/>
      <w:r>
        <w:t xml:space="preserve"> System.  New York: TELOS/Springer-Verlag.</w:t>
      </w:r>
    </w:p>
    <w:p w14:paraId="3BA76D54" w14:textId="77777777" w:rsidR="002D0824" w:rsidRDefault="002D0824" w:rsidP="00393A4A">
      <w:r>
        <w:t xml:space="preserve">[3] </w:t>
      </w:r>
      <w:proofErr w:type="spellStart"/>
      <w:r>
        <w:t>Hasselmo</w:t>
      </w:r>
      <w:proofErr w:type="spellEnd"/>
      <w:r>
        <w:t xml:space="preserve">, M.E., Schnell, E. &amp; </w:t>
      </w:r>
      <w:proofErr w:type="spellStart"/>
      <w:r>
        <w:t>Barkai</w:t>
      </w:r>
      <w:proofErr w:type="spellEnd"/>
      <w:r>
        <w:t xml:space="preserve">, E. (1995) Dynamics of learning and recall at excitatory recurrent synapses and cholinergic modulation in rat </w:t>
      </w:r>
      <w:proofErr w:type="spellStart"/>
      <w:r>
        <w:t>hiippocampal</w:t>
      </w:r>
      <w:proofErr w:type="spellEnd"/>
      <w:r>
        <w:t xml:space="preserve"> region CA3.  </w:t>
      </w:r>
      <w:r>
        <w:rPr>
          <w:i/>
          <w:iCs/>
        </w:rPr>
        <w:t>Journal of Neuroscience</w:t>
      </w:r>
      <w:r>
        <w:t xml:space="preserve"> </w:t>
      </w:r>
      <w:r>
        <w:rPr>
          <w:b/>
          <w:bCs/>
        </w:rPr>
        <w:t>15</w:t>
      </w:r>
      <w:r>
        <w:t>(7):5249-5262.</w:t>
      </w:r>
    </w:p>
    <w:sectPr w:rsidR="002D0824" w:rsidSect="008B31EC">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DF6078"/>
    <w:multiLevelType w:val="hybridMultilevel"/>
    <w:tmpl w:val="66541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C06C4"/>
    <w:multiLevelType w:val="hybridMultilevel"/>
    <w:tmpl w:val="59E0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A4139"/>
    <w:multiLevelType w:val="hybridMultilevel"/>
    <w:tmpl w:val="DD90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13"/>
  </w:num>
  <w:num w:numId="7">
    <w:abstractNumId w:val="7"/>
  </w:num>
  <w:num w:numId="8">
    <w:abstractNumId w:val="4"/>
  </w:num>
  <w:num w:numId="9">
    <w:abstractNumId w:val="12"/>
  </w:num>
  <w:num w:numId="10">
    <w:abstractNumId w:val="14"/>
  </w:num>
  <w:num w:numId="11">
    <w:abstractNumId w:val="5"/>
  </w:num>
  <w:num w:numId="12">
    <w:abstractNumId w:val="10"/>
  </w:num>
  <w:num w:numId="13">
    <w:abstractNumId w:val="9"/>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446EB"/>
    <w:rsid w:val="000713E3"/>
    <w:rsid w:val="0012011E"/>
    <w:rsid w:val="00220848"/>
    <w:rsid w:val="00256887"/>
    <w:rsid w:val="0026480C"/>
    <w:rsid w:val="0026692C"/>
    <w:rsid w:val="00267670"/>
    <w:rsid w:val="002B4837"/>
    <w:rsid w:val="002D0824"/>
    <w:rsid w:val="002E5673"/>
    <w:rsid w:val="00393A4A"/>
    <w:rsid w:val="00394C8A"/>
    <w:rsid w:val="003D63D9"/>
    <w:rsid w:val="00424ED6"/>
    <w:rsid w:val="004871B2"/>
    <w:rsid w:val="004B26F5"/>
    <w:rsid w:val="005F7A5F"/>
    <w:rsid w:val="006126CF"/>
    <w:rsid w:val="006250F9"/>
    <w:rsid w:val="00633946"/>
    <w:rsid w:val="00641C00"/>
    <w:rsid w:val="00641FAE"/>
    <w:rsid w:val="00660899"/>
    <w:rsid w:val="00696682"/>
    <w:rsid w:val="006E4B6A"/>
    <w:rsid w:val="00731DF1"/>
    <w:rsid w:val="007A68AD"/>
    <w:rsid w:val="008304B0"/>
    <w:rsid w:val="008A093C"/>
    <w:rsid w:val="008B31EC"/>
    <w:rsid w:val="00920BBB"/>
    <w:rsid w:val="00954F19"/>
    <w:rsid w:val="009647B2"/>
    <w:rsid w:val="009A6637"/>
    <w:rsid w:val="00A667B5"/>
    <w:rsid w:val="00AC0809"/>
    <w:rsid w:val="00AC7316"/>
    <w:rsid w:val="00B07F74"/>
    <w:rsid w:val="00BC1C8D"/>
    <w:rsid w:val="00BF3C30"/>
    <w:rsid w:val="00C71ADE"/>
    <w:rsid w:val="00C801EC"/>
    <w:rsid w:val="00CB311B"/>
    <w:rsid w:val="00CB60F5"/>
    <w:rsid w:val="00CB766C"/>
    <w:rsid w:val="00CD4CC7"/>
    <w:rsid w:val="00D17FAA"/>
    <w:rsid w:val="00DB0664"/>
    <w:rsid w:val="00DD7B7A"/>
    <w:rsid w:val="00E33461"/>
    <w:rsid w:val="00ED606E"/>
    <w:rsid w:val="00EF4F3B"/>
    <w:rsid w:val="00F46E00"/>
    <w:rsid w:val="00F5254C"/>
    <w:rsid w:val="00F83821"/>
    <w:rsid w:val="00FA3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59A48F13-E56E-42FF-8EE6-CA9A2AF7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A4A"/>
    <w:pPr>
      <w:widowControl w:val="0"/>
      <w:autoSpaceDE w:val="0"/>
      <w:autoSpaceDN w:val="0"/>
      <w:adjustRightInd w:val="0"/>
      <w:spacing w:before="120" w:line="226" w:lineRule="auto"/>
      <w:jc w:val="both"/>
    </w:pPr>
    <w:rPr>
      <w:spacing w:val="5"/>
      <w:kern w:val="1"/>
    </w:rPr>
  </w:style>
  <w:style w:type="paragraph" w:styleId="Heading1">
    <w:name w:val="heading 1"/>
    <w:basedOn w:val="Normal"/>
    <w:next w:val="Normal"/>
    <w:link w:val="Heading1Char"/>
    <w:uiPriority w:val="9"/>
    <w:qFormat/>
    <w:rsid w:val="00393A4A"/>
    <w:pPr>
      <w:outlineLvl w:val="0"/>
    </w:pPr>
    <w:rPr>
      <w:b/>
      <w:bCs/>
      <w:spacing w:val="24"/>
      <w:sz w:val="24"/>
      <w:szCs w:val="24"/>
    </w:rPr>
  </w:style>
  <w:style w:type="paragraph" w:styleId="Heading2">
    <w:name w:val="heading 2"/>
    <w:next w:val="Normal"/>
    <w:link w:val="Heading2Char"/>
    <w:uiPriority w:val="9"/>
    <w:unhideWhenUsed/>
    <w:qFormat/>
    <w:rsid w:val="00393A4A"/>
    <w:pPr>
      <w:widowControl w:val="0"/>
      <w:autoSpaceDE w:val="0"/>
      <w:autoSpaceDN w:val="0"/>
      <w:adjustRightInd w:val="0"/>
      <w:outlineLvl w:val="1"/>
    </w:pPr>
    <w:rPr>
      <w:b/>
      <w:bCs/>
      <w:spacing w:val="24"/>
      <w:kern w:val="1"/>
    </w:rPr>
  </w:style>
  <w:style w:type="paragraph" w:styleId="Heading3">
    <w:name w:val="heading 3"/>
    <w:next w:val="Normal"/>
    <w:link w:val="Heading3Char"/>
    <w:uiPriority w:val="9"/>
    <w:unhideWhenUsed/>
    <w:qFormat/>
    <w:rsid w:val="00393A4A"/>
    <w:pPr>
      <w:widowControl w:val="0"/>
      <w:autoSpaceDE w:val="0"/>
      <w:autoSpaceDN w:val="0"/>
      <w:adjustRightInd w:val="0"/>
      <w:spacing w:before="540" w:after="140" w:line="226" w:lineRule="auto"/>
      <w:jc w:val="center"/>
      <w:outlineLvl w:val="2"/>
    </w:pPr>
    <w:rPr>
      <w:b/>
      <w:bCs/>
      <w:spacing w:val="6"/>
      <w:kern w:val="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B4837"/>
    <w:rPr>
      <w:color w:val="605E5C"/>
      <w:shd w:val="clear" w:color="auto" w:fill="E1DFDD"/>
    </w:rPr>
  </w:style>
  <w:style w:type="paragraph" w:styleId="ListParagraph">
    <w:name w:val="List Paragraph"/>
    <w:basedOn w:val="Normal"/>
    <w:uiPriority w:val="34"/>
    <w:qFormat/>
    <w:rsid w:val="00920BBB"/>
    <w:pPr>
      <w:ind w:left="720"/>
      <w:contextualSpacing/>
    </w:pPr>
  </w:style>
  <w:style w:type="character" w:styleId="PlaceholderText">
    <w:name w:val="Placeholder Text"/>
    <w:basedOn w:val="DefaultParagraphFont"/>
    <w:uiPriority w:val="99"/>
    <w:semiHidden/>
    <w:rsid w:val="00267670"/>
    <w:rPr>
      <w:color w:val="808080"/>
    </w:rPr>
  </w:style>
  <w:style w:type="character" w:customStyle="1" w:styleId="Heading1Char">
    <w:name w:val="Heading 1 Char"/>
    <w:basedOn w:val="DefaultParagraphFont"/>
    <w:link w:val="Heading1"/>
    <w:uiPriority w:val="9"/>
    <w:rsid w:val="00393A4A"/>
    <w:rPr>
      <w:b/>
      <w:bCs/>
      <w:spacing w:val="24"/>
      <w:kern w:val="1"/>
      <w:sz w:val="24"/>
      <w:szCs w:val="24"/>
    </w:rPr>
  </w:style>
  <w:style w:type="character" w:customStyle="1" w:styleId="Heading2Char">
    <w:name w:val="Heading 2 Char"/>
    <w:basedOn w:val="DefaultParagraphFont"/>
    <w:link w:val="Heading2"/>
    <w:uiPriority w:val="9"/>
    <w:rsid w:val="00393A4A"/>
    <w:rPr>
      <w:b/>
      <w:bCs/>
      <w:spacing w:val="24"/>
      <w:kern w:val="1"/>
    </w:rPr>
  </w:style>
  <w:style w:type="character" w:customStyle="1" w:styleId="Heading3Char">
    <w:name w:val="Heading 3 Char"/>
    <w:basedOn w:val="DefaultParagraphFont"/>
    <w:link w:val="Heading3"/>
    <w:uiPriority w:val="9"/>
    <w:rsid w:val="00393A4A"/>
    <w:rPr>
      <w:b/>
      <w:bCs/>
      <w:spacing w:val="6"/>
      <w:kern w:val="1"/>
      <w:sz w:val="24"/>
      <w:szCs w:val="24"/>
    </w:rPr>
  </w:style>
  <w:style w:type="paragraph" w:styleId="Caption">
    <w:name w:val="caption"/>
    <w:next w:val="Normal"/>
    <w:uiPriority w:val="35"/>
    <w:unhideWhenUsed/>
    <w:qFormat/>
    <w:rsid w:val="00393A4A"/>
    <w:pPr>
      <w:keepNext/>
      <w:spacing w:after="200"/>
      <w:jc w:val="center"/>
    </w:pPr>
    <w:rPr>
      <w:iCs/>
      <w:szCs w:val="18"/>
    </w:rPr>
  </w:style>
  <w:style w:type="paragraph" w:styleId="Subtitle">
    <w:name w:val="Subtitle"/>
    <w:next w:val="Normal"/>
    <w:link w:val="SubtitleChar"/>
    <w:uiPriority w:val="11"/>
    <w:qFormat/>
    <w:rsid w:val="00393A4A"/>
    <w:pPr>
      <w:widowControl w:val="0"/>
      <w:autoSpaceDE w:val="0"/>
      <w:autoSpaceDN w:val="0"/>
      <w:adjustRightInd w:val="0"/>
      <w:spacing w:before="120" w:after="100" w:line="226" w:lineRule="auto"/>
      <w:ind w:left="720" w:right="720"/>
      <w:jc w:val="both"/>
    </w:pPr>
    <w:rPr>
      <w:spacing w:val="5"/>
      <w:kern w:val="1"/>
    </w:rPr>
  </w:style>
  <w:style w:type="character" w:customStyle="1" w:styleId="SubtitleChar">
    <w:name w:val="Subtitle Char"/>
    <w:basedOn w:val="DefaultParagraphFont"/>
    <w:link w:val="Subtitle"/>
    <w:uiPriority w:val="11"/>
    <w:rsid w:val="00393A4A"/>
    <w:rPr>
      <w:spacing w:val="5"/>
      <w:kern w:val="1"/>
    </w:rPr>
  </w:style>
  <w:style w:type="paragraph" w:styleId="Title">
    <w:name w:val="Title"/>
    <w:next w:val="Normal"/>
    <w:link w:val="TitleChar"/>
    <w:uiPriority w:val="10"/>
    <w:qFormat/>
    <w:rsid w:val="00393A4A"/>
    <w:pPr>
      <w:widowControl w:val="0"/>
      <w:autoSpaceDE w:val="0"/>
      <w:autoSpaceDN w:val="0"/>
      <w:adjustRightInd w:val="0"/>
      <w:spacing w:before="280" w:after="280" w:line="226" w:lineRule="auto"/>
      <w:jc w:val="center"/>
    </w:pPr>
    <w:rPr>
      <w:b/>
      <w:bCs/>
      <w:spacing w:val="28"/>
      <w:kern w:val="1"/>
      <w:sz w:val="34"/>
      <w:szCs w:val="34"/>
    </w:rPr>
  </w:style>
  <w:style w:type="character" w:customStyle="1" w:styleId="TitleChar">
    <w:name w:val="Title Char"/>
    <w:basedOn w:val="DefaultParagraphFont"/>
    <w:link w:val="Title"/>
    <w:uiPriority w:val="10"/>
    <w:rsid w:val="00393A4A"/>
    <w:rPr>
      <w:b/>
      <w:bCs/>
      <w:spacing w:val="28"/>
      <w:kern w:val="1"/>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727279">
      <w:bodyDiv w:val="1"/>
      <w:marLeft w:val="0"/>
      <w:marRight w:val="0"/>
      <w:marTop w:val="0"/>
      <w:marBottom w:val="0"/>
      <w:divBdr>
        <w:top w:val="none" w:sz="0" w:space="0" w:color="auto"/>
        <w:left w:val="none" w:sz="0" w:space="0" w:color="auto"/>
        <w:bottom w:val="none" w:sz="0" w:space="0" w:color="auto"/>
        <w:right w:val="none" w:sz="0" w:space="0" w:color="auto"/>
      </w:divBdr>
    </w:div>
    <w:div w:id="906958933">
      <w:bodyDiv w:val="1"/>
      <w:marLeft w:val="0"/>
      <w:marRight w:val="0"/>
      <w:marTop w:val="0"/>
      <w:marBottom w:val="0"/>
      <w:divBdr>
        <w:top w:val="none" w:sz="0" w:space="0" w:color="auto"/>
        <w:left w:val="none" w:sz="0" w:space="0" w:color="auto"/>
        <w:bottom w:val="none" w:sz="0" w:space="0" w:color="auto"/>
        <w:right w:val="none" w:sz="0" w:space="0" w:color="auto"/>
      </w:divBdr>
      <w:divsChild>
        <w:div w:id="1789011979">
          <w:marLeft w:val="0"/>
          <w:marRight w:val="0"/>
          <w:marTop w:val="0"/>
          <w:marBottom w:val="0"/>
          <w:divBdr>
            <w:top w:val="none" w:sz="0" w:space="0" w:color="auto"/>
            <w:left w:val="none" w:sz="0" w:space="0" w:color="auto"/>
            <w:bottom w:val="none" w:sz="0" w:space="0" w:color="auto"/>
            <w:right w:val="none" w:sz="0" w:space="0" w:color="auto"/>
          </w:divBdr>
          <w:divsChild>
            <w:div w:id="1903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2364">
      <w:bodyDiv w:val="1"/>
      <w:marLeft w:val="0"/>
      <w:marRight w:val="0"/>
      <w:marTop w:val="0"/>
      <w:marBottom w:val="0"/>
      <w:divBdr>
        <w:top w:val="none" w:sz="0" w:space="0" w:color="auto"/>
        <w:left w:val="none" w:sz="0" w:space="0" w:color="auto"/>
        <w:bottom w:val="none" w:sz="0" w:space="0" w:color="auto"/>
        <w:right w:val="none" w:sz="0" w:space="0" w:color="auto"/>
      </w:divBdr>
      <w:divsChild>
        <w:div w:id="1418208798">
          <w:marLeft w:val="0"/>
          <w:marRight w:val="0"/>
          <w:marTop w:val="0"/>
          <w:marBottom w:val="0"/>
          <w:divBdr>
            <w:top w:val="none" w:sz="0" w:space="0" w:color="auto"/>
            <w:left w:val="none" w:sz="0" w:space="0" w:color="auto"/>
            <w:bottom w:val="none" w:sz="0" w:space="0" w:color="auto"/>
            <w:right w:val="none" w:sz="0" w:space="0" w:color="auto"/>
          </w:divBdr>
          <w:divsChild>
            <w:div w:id="1545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obe.com/support/downloads/detail.jsp?ftpID=204"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mvannos@buffalo.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1C39F-EB2F-4845-A484-D057535DF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Peter VanNostrand</cp:lastModifiedBy>
  <cp:revision>9</cp:revision>
  <dcterms:created xsi:type="dcterms:W3CDTF">2012-03-12T18:28:00Z</dcterms:created>
  <dcterms:modified xsi:type="dcterms:W3CDTF">2019-10-17T22:50:00Z</dcterms:modified>
</cp:coreProperties>
</file>